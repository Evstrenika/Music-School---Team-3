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b/>
          <w:sz w:val="20"/>
          <w:szCs w:val="20"/>
        </w:rPr>
      </w:pPr>
    </w:p>
    <w:p w:rsidR="0096387A" w:rsidRPr="007676E3" w:rsidRDefault="0096387A" w:rsidP="0096387A">
      <w:pPr>
        <w:jc w:val="center"/>
        <w:rPr>
          <w:rFonts w:ascii="Verdana" w:hAnsi="Verdana" w:cs="Tahoma"/>
          <w:b/>
          <w:sz w:val="24"/>
          <w:szCs w:val="20"/>
        </w:rPr>
      </w:pPr>
    </w:p>
    <w:p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rsidR="00534124" w:rsidRPr="007676E3" w:rsidRDefault="00534124" w:rsidP="00534124">
      <w:pPr>
        <w:jc w:val="center"/>
        <w:rPr>
          <w:rFonts w:ascii="Verdana" w:hAnsi="Verdana" w:cs="Tahoma"/>
          <w:b/>
          <w:sz w:val="24"/>
          <w:szCs w:val="20"/>
        </w:rPr>
      </w:pPr>
    </w:p>
    <w:p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rsidR="00534124" w:rsidRPr="007676E3" w:rsidRDefault="00534124" w:rsidP="0096387A">
      <w:pPr>
        <w:jc w:val="center"/>
        <w:rPr>
          <w:rFonts w:ascii="Verdana" w:hAnsi="Verdana" w:cs="Tahoma"/>
          <w:b/>
          <w:sz w:val="24"/>
          <w:szCs w:val="20"/>
        </w:rPr>
      </w:pPr>
    </w:p>
    <w:p w:rsidR="00013F1C" w:rsidRPr="00534124" w:rsidRDefault="007331E4" w:rsidP="00013F1C">
      <w:pPr>
        <w:jc w:val="center"/>
        <w:rPr>
          <w:rFonts w:ascii="Verdana" w:hAnsi="Verdana" w:cs="Tahoma"/>
          <w:b/>
          <w:i/>
          <w:iCs/>
          <w:sz w:val="24"/>
          <w:szCs w:val="20"/>
        </w:rPr>
      </w:pPr>
      <w:r>
        <w:rPr>
          <w:rFonts w:ascii="Verdana" w:hAnsi="Verdana" w:cs="Tahoma"/>
          <w:b/>
          <w:i/>
          <w:iCs/>
          <w:sz w:val="24"/>
          <w:szCs w:val="20"/>
        </w:rPr>
        <w:t>Team 3</w:t>
      </w:r>
    </w:p>
    <w:p w:rsidR="0096387A" w:rsidRPr="007676E3" w:rsidRDefault="0096387A" w:rsidP="0096387A">
      <w:pPr>
        <w:jc w:val="center"/>
        <w:rPr>
          <w:rFonts w:ascii="Verdana" w:hAnsi="Verdana" w:cs="Tahoma"/>
          <w:b/>
          <w:sz w:val="24"/>
          <w:szCs w:val="20"/>
        </w:rPr>
      </w:pPr>
    </w:p>
    <w:p w:rsidR="005465D6" w:rsidRPr="007676E3" w:rsidRDefault="005465D6" w:rsidP="0096387A">
      <w:pPr>
        <w:jc w:val="center"/>
        <w:rPr>
          <w:rFonts w:ascii="Verdana" w:hAnsi="Verdana" w:cs="Tahoma"/>
          <w:b/>
          <w:sz w:val="24"/>
          <w:szCs w:val="20"/>
        </w:rPr>
      </w:pPr>
    </w:p>
    <w:p w:rsidR="0096387A" w:rsidRPr="007676E3" w:rsidRDefault="0089402C" w:rsidP="0096387A">
      <w:pPr>
        <w:jc w:val="center"/>
        <w:rPr>
          <w:rFonts w:ascii="Verdana" w:hAnsi="Verdana" w:cs="Tahoma"/>
          <w:b/>
          <w:i/>
          <w:sz w:val="24"/>
          <w:szCs w:val="20"/>
        </w:rPr>
      </w:pPr>
      <w:r>
        <w:rPr>
          <w:rFonts w:ascii="Verdana" w:hAnsi="Verdana" w:cs="Tahoma"/>
          <w:b/>
          <w:i/>
          <w:sz w:val="24"/>
          <w:szCs w:val="20"/>
        </w:rPr>
        <w:t>Version 4</w:t>
      </w:r>
      <w:r w:rsidR="00404A22">
        <w:rPr>
          <w:rFonts w:ascii="Verdana" w:hAnsi="Verdana" w:cs="Tahoma"/>
          <w:b/>
          <w:i/>
          <w:sz w:val="24"/>
          <w:szCs w:val="20"/>
        </w:rPr>
        <w:t>.0</w:t>
      </w:r>
    </w:p>
    <w:p w:rsidR="00C27DCD" w:rsidRDefault="00C27DCD">
      <w:pPr>
        <w:jc w:val="center"/>
        <w:rPr>
          <w:rFonts w:ascii="Verdana" w:hAnsi="Verdana" w:cs="Tahoma"/>
          <w:b/>
          <w:sz w:val="24"/>
          <w:szCs w:val="20"/>
        </w:rPr>
      </w:pPr>
    </w:p>
    <w:p w:rsidR="00534124" w:rsidRDefault="00534124">
      <w:pPr>
        <w:jc w:val="center"/>
        <w:rPr>
          <w:rFonts w:ascii="Verdana" w:hAnsi="Verdana" w:cs="Tahoma"/>
          <w:b/>
          <w:sz w:val="24"/>
          <w:szCs w:val="20"/>
        </w:rPr>
      </w:pPr>
    </w:p>
    <w:p w:rsidR="00534124" w:rsidRPr="007676E3" w:rsidRDefault="00534124">
      <w:pPr>
        <w:jc w:val="center"/>
        <w:rPr>
          <w:rFonts w:ascii="Verdana" w:hAnsi="Verdana" w:cs="Tahoma"/>
          <w:b/>
          <w:sz w:val="24"/>
          <w:szCs w:val="20"/>
        </w:rPr>
      </w:pPr>
    </w:p>
    <w:p w:rsidR="005B58E5" w:rsidRPr="007676E3" w:rsidRDefault="005B58E5">
      <w:pPr>
        <w:jc w:val="center"/>
        <w:rPr>
          <w:rFonts w:ascii="Verdana" w:hAnsi="Verdana" w:cs="Tahoma"/>
          <w:b/>
          <w:sz w:val="24"/>
          <w:szCs w:val="20"/>
        </w:rPr>
      </w:pPr>
    </w:p>
    <w:p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rsidR="00275E9D" w:rsidRPr="007676E3" w:rsidRDefault="00275E9D">
      <w:pPr>
        <w:jc w:val="center"/>
        <w:rPr>
          <w:rFonts w:ascii="Verdana" w:hAnsi="Verdana" w:cs="Tahoma"/>
          <w:b/>
          <w:sz w:val="24"/>
          <w:szCs w:val="20"/>
        </w:rPr>
      </w:pPr>
    </w:p>
    <w:p w:rsidR="00EF385B" w:rsidRPr="007676E3" w:rsidRDefault="00F04B9B" w:rsidP="00F04B9B">
      <w:pPr>
        <w:jc w:val="center"/>
        <w:rPr>
          <w:rFonts w:ascii="Verdana" w:hAnsi="Verdana" w:cs="Tahoma"/>
          <w:b/>
          <w:i/>
          <w:sz w:val="24"/>
          <w:szCs w:val="20"/>
        </w:rPr>
      </w:pPr>
      <w:proofErr w:type="spellStart"/>
      <w:r w:rsidRPr="00F04B9B">
        <w:rPr>
          <w:rFonts w:ascii="Verdana" w:hAnsi="Verdana" w:cs="Tahoma"/>
          <w:b/>
          <w:i/>
          <w:sz w:val="24"/>
          <w:szCs w:val="20"/>
        </w:rPr>
        <w:t>Ranne</w:t>
      </w:r>
      <w:proofErr w:type="spellEnd"/>
      <w:r w:rsidRPr="00F04B9B">
        <w:rPr>
          <w:rFonts w:ascii="Verdana" w:hAnsi="Verdana" w:cs="Tahoma"/>
          <w:b/>
          <w:i/>
          <w:sz w:val="24"/>
          <w:szCs w:val="20"/>
        </w:rPr>
        <w:t xml:space="preserve"> </w:t>
      </w:r>
      <w:proofErr w:type="spellStart"/>
      <w:r w:rsidRPr="00F04B9B">
        <w:rPr>
          <w:rFonts w:ascii="Verdana" w:hAnsi="Verdana" w:cs="Tahoma"/>
          <w:b/>
          <w:i/>
          <w:sz w:val="24"/>
          <w:szCs w:val="20"/>
        </w:rPr>
        <w:t>Sanderin</w:t>
      </w:r>
      <w:proofErr w:type="spellEnd"/>
      <w:r w:rsidRPr="007676E3">
        <w:rPr>
          <w:rFonts w:ascii="Verdana" w:hAnsi="Verdana" w:cs="Tahoma"/>
          <w:b/>
          <w:i/>
          <w:sz w:val="24"/>
          <w:szCs w:val="20"/>
        </w:rPr>
        <w:t xml:space="preserve"> </w:t>
      </w:r>
      <w:r w:rsidRPr="00F04B9B">
        <w:rPr>
          <w:rFonts w:ascii="Verdana" w:hAnsi="Verdana" w:cs="Tahoma"/>
          <w:b/>
          <w:i/>
          <w:sz w:val="24"/>
          <w:szCs w:val="20"/>
        </w:rPr>
        <w:t>N8817596</w:t>
      </w:r>
    </w:p>
    <w:p w:rsidR="00EF385B" w:rsidRPr="007676E3" w:rsidRDefault="00F04B9B" w:rsidP="00F04B9B">
      <w:pPr>
        <w:jc w:val="center"/>
        <w:rPr>
          <w:rFonts w:ascii="Verdana" w:hAnsi="Verdana" w:cs="Tahoma"/>
          <w:b/>
          <w:i/>
          <w:sz w:val="24"/>
          <w:szCs w:val="20"/>
        </w:rPr>
      </w:pPr>
      <w:r w:rsidRPr="00F04B9B">
        <w:rPr>
          <w:rFonts w:ascii="Verdana" w:hAnsi="Verdana" w:cs="Tahoma"/>
          <w:b/>
          <w:i/>
          <w:sz w:val="24"/>
          <w:szCs w:val="20"/>
        </w:rPr>
        <w:t xml:space="preserve">Veronika Strela </w:t>
      </w:r>
      <w:r>
        <w:rPr>
          <w:rFonts w:ascii="Verdana" w:hAnsi="Verdana" w:cs="Tahoma"/>
          <w:b/>
          <w:i/>
          <w:sz w:val="24"/>
          <w:szCs w:val="20"/>
        </w:rPr>
        <w:t>N9471201</w:t>
      </w:r>
    </w:p>
    <w:p w:rsidR="00EF385B" w:rsidRPr="007676E3" w:rsidRDefault="00F04B9B" w:rsidP="00F04B9B">
      <w:pPr>
        <w:jc w:val="center"/>
        <w:rPr>
          <w:rFonts w:ascii="Verdana" w:hAnsi="Verdana" w:cs="Tahoma"/>
          <w:b/>
          <w:i/>
          <w:sz w:val="24"/>
          <w:szCs w:val="20"/>
        </w:rPr>
      </w:pPr>
      <w:r w:rsidRPr="00F04B9B">
        <w:rPr>
          <w:rFonts w:ascii="Verdana" w:hAnsi="Verdana" w:cs="Tahoma"/>
          <w:b/>
          <w:i/>
          <w:sz w:val="24"/>
          <w:szCs w:val="20"/>
        </w:rPr>
        <w:t>Kenny Williamson N9499148</w:t>
      </w:r>
    </w:p>
    <w:p w:rsidR="00EF385B" w:rsidRDefault="00F04B9B" w:rsidP="00F04B9B">
      <w:pPr>
        <w:jc w:val="center"/>
        <w:rPr>
          <w:rFonts w:ascii="Verdana" w:hAnsi="Verdana" w:cs="Tahoma"/>
          <w:b/>
          <w:i/>
          <w:sz w:val="24"/>
          <w:szCs w:val="20"/>
        </w:rPr>
      </w:pPr>
      <w:proofErr w:type="spellStart"/>
      <w:r w:rsidRPr="00F04B9B">
        <w:rPr>
          <w:rFonts w:ascii="Verdana" w:hAnsi="Verdana" w:cs="Tahoma"/>
          <w:b/>
          <w:i/>
          <w:sz w:val="24"/>
          <w:szCs w:val="20"/>
        </w:rPr>
        <w:t>Issey</w:t>
      </w:r>
      <w:proofErr w:type="spellEnd"/>
      <w:r w:rsidRPr="00F04B9B">
        <w:rPr>
          <w:rFonts w:ascii="Verdana" w:hAnsi="Verdana" w:cs="Tahoma"/>
          <w:b/>
          <w:i/>
          <w:sz w:val="24"/>
          <w:szCs w:val="20"/>
        </w:rPr>
        <w:t xml:space="preserve"> Jordan N7458258</w:t>
      </w:r>
    </w:p>
    <w:p w:rsidR="00534124" w:rsidRDefault="00F04B9B" w:rsidP="00F04B9B">
      <w:pPr>
        <w:jc w:val="center"/>
        <w:rPr>
          <w:rFonts w:ascii="Verdana" w:hAnsi="Verdana" w:cs="Tahoma"/>
          <w:b/>
          <w:i/>
          <w:sz w:val="24"/>
          <w:szCs w:val="20"/>
        </w:rPr>
      </w:pPr>
      <w:r w:rsidRPr="00F04B9B">
        <w:rPr>
          <w:rFonts w:ascii="Verdana" w:hAnsi="Verdana" w:cs="Tahoma"/>
          <w:b/>
          <w:i/>
          <w:sz w:val="24"/>
          <w:szCs w:val="20"/>
        </w:rPr>
        <w:t>Vikrant Harish N9471600</w:t>
      </w:r>
    </w:p>
    <w:p w:rsidR="00EF385B" w:rsidRPr="007676E3" w:rsidRDefault="00EF385B" w:rsidP="00DB46D0">
      <w:pPr>
        <w:rPr>
          <w:rFonts w:ascii="Verdana" w:hAnsi="Verdana" w:cs="Tahoma"/>
          <w:sz w:val="24"/>
          <w:szCs w:val="20"/>
        </w:rPr>
      </w:pPr>
    </w:p>
    <w:p w:rsidR="00EF385B" w:rsidRPr="007676E3" w:rsidRDefault="00EF385B" w:rsidP="00DB46D0">
      <w:pPr>
        <w:rPr>
          <w:rFonts w:ascii="Verdana" w:hAnsi="Verdana" w:cs="Tahoma"/>
          <w:sz w:val="24"/>
          <w:szCs w:val="20"/>
        </w:rPr>
      </w:pPr>
    </w:p>
    <w:p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r w:rsidR="007331E4">
        <w:rPr>
          <w:rFonts w:ascii="Verdana" w:hAnsi="Verdana" w:cs="Tahoma"/>
          <w:b/>
          <w:sz w:val="24"/>
          <w:szCs w:val="20"/>
        </w:rPr>
        <w:t xml:space="preserve"> IFB 299 – Design and Development</w:t>
      </w:r>
    </w:p>
    <w:p w:rsidR="00534124" w:rsidRDefault="00534124" w:rsidP="00534124">
      <w:pPr>
        <w:jc w:val="center"/>
        <w:rPr>
          <w:rFonts w:ascii="Verdana" w:hAnsi="Verdana" w:cs="Tahoma"/>
          <w:b/>
          <w:sz w:val="24"/>
          <w:szCs w:val="20"/>
        </w:rPr>
      </w:pPr>
    </w:p>
    <w:p w:rsidR="00AE3F14" w:rsidRPr="007676E3" w:rsidRDefault="00AE3F14" w:rsidP="00534124">
      <w:pPr>
        <w:jc w:val="center"/>
        <w:rPr>
          <w:rFonts w:ascii="Verdana" w:hAnsi="Verdana" w:cs="Tahoma"/>
          <w:b/>
          <w:sz w:val="24"/>
          <w:szCs w:val="20"/>
        </w:rPr>
      </w:pPr>
    </w:p>
    <w:p w:rsidR="00534124" w:rsidRPr="007676E3" w:rsidRDefault="00AE3F14" w:rsidP="00534124">
      <w:pPr>
        <w:jc w:val="center"/>
        <w:rPr>
          <w:rFonts w:ascii="Verdana" w:hAnsi="Verdana" w:cs="Tahoma"/>
          <w:b/>
          <w:i/>
          <w:sz w:val="24"/>
          <w:szCs w:val="20"/>
        </w:rPr>
      </w:pPr>
      <w:r>
        <w:rPr>
          <w:rFonts w:ascii="Verdana" w:hAnsi="Verdana" w:cs="Tahoma"/>
          <w:b/>
          <w:i/>
          <w:sz w:val="24"/>
          <w:szCs w:val="20"/>
        </w:rPr>
        <w:t>Tutor</w:t>
      </w:r>
      <w:r w:rsidR="007331E4">
        <w:rPr>
          <w:rFonts w:ascii="Verdana" w:hAnsi="Verdana" w:cs="Tahoma"/>
          <w:b/>
          <w:i/>
          <w:sz w:val="24"/>
          <w:szCs w:val="20"/>
        </w:rPr>
        <w:t>: Tara</w:t>
      </w:r>
      <w:r w:rsidR="00F04B9B">
        <w:rPr>
          <w:rFonts w:ascii="Verdana" w:hAnsi="Verdana" w:cs="Tahoma"/>
          <w:b/>
          <w:i/>
          <w:sz w:val="24"/>
          <w:szCs w:val="20"/>
        </w:rPr>
        <w:t xml:space="preserve"> Capel</w:t>
      </w:r>
    </w:p>
    <w:p w:rsidR="00EF385B" w:rsidRDefault="00EF385B"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Pr="007676E3" w:rsidRDefault="00534124" w:rsidP="00DB46D0">
      <w:pPr>
        <w:rPr>
          <w:rFonts w:ascii="Verdana" w:hAnsi="Verdana" w:cs="Tahoma"/>
          <w:sz w:val="24"/>
          <w:szCs w:val="20"/>
        </w:rPr>
      </w:pPr>
    </w:p>
    <w:p w:rsidR="00784C2E" w:rsidRDefault="00F04B9B" w:rsidP="00534124">
      <w:pPr>
        <w:jc w:val="center"/>
        <w:rPr>
          <w:rFonts w:ascii="Verdana" w:hAnsi="Verdana" w:cs="Tahoma"/>
          <w:b/>
          <w:i/>
          <w:sz w:val="20"/>
          <w:szCs w:val="20"/>
        </w:rPr>
      </w:pPr>
      <w:r>
        <w:rPr>
          <w:rFonts w:ascii="Verdana" w:hAnsi="Verdana" w:cs="Tahoma"/>
          <w:b/>
          <w:i/>
          <w:sz w:val="20"/>
          <w:szCs w:val="20"/>
        </w:rPr>
        <w:t>21/02/2018</w:t>
      </w:r>
    </w:p>
    <w:p w:rsidR="00226077" w:rsidRDefault="00226077" w:rsidP="00784C2E">
      <w:pPr>
        <w:jc w:val="center"/>
        <w:rPr>
          <w:rFonts w:ascii="Verdana" w:hAnsi="Verdana" w:cs="Tahoma"/>
          <w:b/>
          <w:i/>
          <w:sz w:val="20"/>
          <w:szCs w:val="20"/>
        </w:rPr>
      </w:pPr>
    </w:p>
    <w:p w:rsidR="00226077" w:rsidRDefault="00226077" w:rsidP="00784C2E">
      <w:pPr>
        <w:jc w:val="center"/>
        <w:rPr>
          <w:rFonts w:ascii="Verdana" w:hAnsi="Verdana" w:cs="Tahoma"/>
          <w:b/>
          <w:i/>
          <w:sz w:val="20"/>
          <w:szCs w:val="20"/>
        </w:rPr>
      </w:pPr>
    </w:p>
    <w:p w:rsidR="00915AAC" w:rsidRPr="007676E3" w:rsidRDefault="00534124" w:rsidP="00915AAC">
      <w:pPr>
        <w:pStyle w:val="Heading1"/>
        <w:numPr>
          <w:ilvl w:val="0"/>
          <w:numId w:val="0"/>
        </w:numPr>
        <w:rPr>
          <w:rFonts w:cs="Tahoma"/>
          <w:szCs w:val="20"/>
        </w:rPr>
      </w:pPr>
      <w:r>
        <w:rPr>
          <w:rFonts w:cs="Tahoma"/>
          <w:szCs w:val="20"/>
        </w:rPr>
        <w:br w:type="page"/>
      </w:r>
      <w:bookmarkStart w:id="0" w:name="_Toc507443759"/>
      <w:r w:rsidR="00915AAC" w:rsidRPr="007676E3">
        <w:rPr>
          <w:rFonts w:cs="Tahoma"/>
          <w:szCs w:val="20"/>
        </w:rPr>
        <w:lastRenderedPageBreak/>
        <w:t>Sign-off and Approvals</w:t>
      </w:r>
      <w:bookmarkEnd w:id="0"/>
    </w:p>
    <w:p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tblPr>
      <w:tblGrid>
        <w:gridCol w:w="3510"/>
        <w:gridCol w:w="3828"/>
        <w:gridCol w:w="2403"/>
      </w:tblGrid>
      <w:tr w:rsidR="00DB46D0" w:rsidRPr="007676E3">
        <w:trPr>
          <w:trHeight w:val="299"/>
        </w:trPr>
        <w:tc>
          <w:tcPr>
            <w:tcW w:w="9741" w:type="dxa"/>
            <w:gridSpan w:val="3"/>
            <w:shd w:val="clear" w:color="auto" w:fill="F3F3F3"/>
          </w:tcPr>
          <w:p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trPr>
          <w:trHeight w:val="299"/>
        </w:trPr>
        <w:tc>
          <w:tcPr>
            <w:tcW w:w="9741" w:type="dxa"/>
            <w:gridSpan w:val="3"/>
          </w:tcPr>
          <w:p w:rsidR="00DB46D0" w:rsidRPr="007676E3" w:rsidRDefault="00013F1C" w:rsidP="00AE3F14">
            <w:pPr>
              <w:spacing w:before="120" w:after="120"/>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the successful </w:t>
            </w:r>
            <w:r w:rsidRPr="0089402C">
              <w:rPr>
                <w:rFonts w:ascii="Verdana" w:hAnsi="Verdana" w:cs="Tahoma"/>
                <w:sz w:val="20"/>
                <w:szCs w:val="20"/>
              </w:rPr>
              <w:t xml:space="preserve">completion of the </w:t>
            </w:r>
            <w:r w:rsidR="0015355D" w:rsidRPr="0089402C">
              <w:rPr>
                <w:rFonts w:ascii="Verdana" w:hAnsi="Verdana" w:cs="Tahoma"/>
                <w:sz w:val="20"/>
                <w:szCs w:val="20"/>
              </w:rPr>
              <w:t>Music School</w:t>
            </w:r>
            <w:r w:rsidRPr="0089402C">
              <w:rPr>
                <w:rFonts w:ascii="Verdana" w:hAnsi="Verdana" w:cs="Tahoma"/>
                <w:sz w:val="20"/>
                <w:szCs w:val="20"/>
              </w:rPr>
              <w:t xml:space="preserve"> project</w:t>
            </w:r>
            <w:r w:rsidRPr="007676E3">
              <w:rPr>
                <w:rFonts w:ascii="Verdana" w:hAnsi="Verdana" w:cs="Tahoma"/>
                <w:sz w:val="20"/>
                <w:szCs w:val="20"/>
              </w:rPr>
              <w:t xml:space="preserve"> to meet the client’s requirements and timeframes</w:t>
            </w:r>
            <w:r w:rsidR="00DB46D0" w:rsidRPr="007676E3">
              <w:rPr>
                <w:rFonts w:ascii="Verdana" w:hAnsi="Verdana" w:cs="Tahoma"/>
                <w:sz w:val="20"/>
                <w:szCs w:val="20"/>
              </w:rPr>
              <w:t>.</w:t>
            </w:r>
          </w:p>
        </w:tc>
      </w:tr>
      <w:tr w:rsidR="00DB46D0" w:rsidRPr="007676E3">
        <w:trPr>
          <w:trHeight w:val="299"/>
        </w:trPr>
        <w:tc>
          <w:tcPr>
            <w:tcW w:w="3510"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DB46D0" w:rsidRPr="007676E3">
        <w:trPr>
          <w:trHeight w:val="299"/>
        </w:trPr>
        <w:tc>
          <w:tcPr>
            <w:tcW w:w="3510" w:type="dxa"/>
          </w:tcPr>
          <w:p w:rsidR="00DB46D0" w:rsidRPr="007676E3" w:rsidRDefault="007331E4" w:rsidP="007B218A">
            <w:pPr>
              <w:widowControl/>
              <w:numPr>
                <w:ilvl w:val="0"/>
                <w:numId w:val="3"/>
              </w:numPr>
              <w:suppressAutoHyphens w:val="0"/>
              <w:spacing w:before="120" w:after="120"/>
              <w:jc w:val="center"/>
              <w:rPr>
                <w:rFonts w:ascii="Verdana" w:hAnsi="Verdana" w:cs="Tahoma"/>
                <w:b/>
                <w:i/>
                <w:sz w:val="20"/>
                <w:szCs w:val="20"/>
              </w:rPr>
            </w:pPr>
            <w:proofErr w:type="spellStart"/>
            <w:r>
              <w:rPr>
                <w:rFonts w:ascii="Verdana" w:hAnsi="Verdana" w:cs="Tahoma"/>
                <w:b/>
                <w:i/>
                <w:sz w:val="20"/>
                <w:szCs w:val="20"/>
              </w:rPr>
              <w:t>Ranne</w:t>
            </w:r>
            <w:proofErr w:type="spellEnd"/>
            <w:r>
              <w:rPr>
                <w:rFonts w:ascii="Verdana" w:hAnsi="Verdana" w:cs="Tahoma"/>
                <w:b/>
                <w:i/>
                <w:sz w:val="20"/>
                <w:szCs w:val="20"/>
              </w:rPr>
              <w:t xml:space="preserve"> </w:t>
            </w:r>
            <w:proofErr w:type="spellStart"/>
            <w:r>
              <w:rPr>
                <w:rFonts w:ascii="Verdana" w:hAnsi="Verdana" w:cs="Tahoma"/>
                <w:b/>
                <w:i/>
                <w:sz w:val="20"/>
                <w:szCs w:val="20"/>
              </w:rPr>
              <w:t>Sanderin</w:t>
            </w:r>
            <w:proofErr w:type="spellEnd"/>
            <w:r>
              <w:rPr>
                <w:rFonts w:ascii="Verdana" w:hAnsi="Verdana" w:cs="Tahoma"/>
                <w:b/>
                <w:i/>
                <w:sz w:val="20"/>
                <w:szCs w:val="20"/>
              </w:rPr>
              <w:t xml:space="preserve"> (N8817596)</w:t>
            </w:r>
          </w:p>
        </w:tc>
        <w:tc>
          <w:tcPr>
            <w:tcW w:w="3828" w:type="dxa"/>
          </w:tcPr>
          <w:p w:rsidR="00DB46D0" w:rsidRPr="007676E3" w:rsidRDefault="00F04B9B" w:rsidP="007B218A">
            <w:pPr>
              <w:spacing w:before="120" w:after="120"/>
              <w:jc w:val="center"/>
              <w:rPr>
                <w:rFonts w:ascii="Verdana" w:hAnsi="Verdana" w:cs="Tahoma"/>
                <w:i/>
                <w:sz w:val="20"/>
                <w:szCs w:val="20"/>
              </w:rPr>
            </w:pPr>
            <w:r>
              <w:rPr>
                <w:rFonts w:ascii="Verdana" w:hAnsi="Verdana" w:cs="Tahoma"/>
                <w:i/>
                <w:sz w:val="20"/>
                <w:szCs w:val="20"/>
              </w:rPr>
              <w:t>R.L.S.</w:t>
            </w:r>
          </w:p>
        </w:tc>
        <w:tc>
          <w:tcPr>
            <w:tcW w:w="2403" w:type="dxa"/>
          </w:tcPr>
          <w:p w:rsidR="00DB46D0" w:rsidRPr="007676E3" w:rsidRDefault="00F04B9B" w:rsidP="007B218A">
            <w:pPr>
              <w:spacing w:before="120" w:after="120"/>
              <w:jc w:val="center"/>
              <w:rPr>
                <w:rFonts w:ascii="Verdana" w:hAnsi="Verdana" w:cs="Tahoma"/>
                <w:i/>
                <w:sz w:val="20"/>
                <w:szCs w:val="20"/>
              </w:rPr>
            </w:pPr>
            <w:r>
              <w:rPr>
                <w:rFonts w:ascii="Verdana" w:hAnsi="Verdana" w:cs="Tahoma"/>
                <w:i/>
                <w:sz w:val="20"/>
                <w:szCs w:val="20"/>
              </w:rPr>
              <w:t>21/02/2018</w:t>
            </w:r>
          </w:p>
        </w:tc>
      </w:tr>
      <w:tr w:rsidR="00DB46D0" w:rsidRPr="007676E3">
        <w:trPr>
          <w:trHeight w:val="299"/>
        </w:trPr>
        <w:tc>
          <w:tcPr>
            <w:tcW w:w="3510" w:type="dxa"/>
          </w:tcPr>
          <w:p w:rsidR="00DB46D0" w:rsidRPr="007676E3" w:rsidRDefault="007331E4" w:rsidP="007B218A">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Veronika Strela (N9471201)</w:t>
            </w:r>
          </w:p>
        </w:tc>
        <w:tc>
          <w:tcPr>
            <w:tcW w:w="3828" w:type="dxa"/>
          </w:tcPr>
          <w:p w:rsidR="00DB46D0" w:rsidRPr="007676E3" w:rsidRDefault="00F04B9B" w:rsidP="007B218A">
            <w:pPr>
              <w:spacing w:before="120" w:after="120"/>
              <w:jc w:val="center"/>
              <w:rPr>
                <w:rFonts w:ascii="Verdana" w:hAnsi="Verdana" w:cs="Tahoma"/>
                <w:i/>
                <w:sz w:val="20"/>
                <w:szCs w:val="20"/>
              </w:rPr>
            </w:pPr>
            <w:r>
              <w:rPr>
                <w:rFonts w:ascii="Verdana" w:hAnsi="Verdana" w:cs="Tahoma"/>
                <w:i/>
                <w:sz w:val="20"/>
                <w:szCs w:val="20"/>
              </w:rPr>
              <w:t>V.S.</w:t>
            </w:r>
          </w:p>
        </w:tc>
        <w:tc>
          <w:tcPr>
            <w:tcW w:w="2403" w:type="dxa"/>
          </w:tcPr>
          <w:p w:rsidR="00DB46D0" w:rsidRPr="007676E3" w:rsidRDefault="00F04B9B" w:rsidP="007B218A">
            <w:pPr>
              <w:spacing w:before="120" w:after="120"/>
              <w:jc w:val="center"/>
              <w:rPr>
                <w:rFonts w:ascii="Verdana" w:hAnsi="Verdana" w:cs="Tahoma"/>
                <w:i/>
                <w:sz w:val="20"/>
                <w:szCs w:val="20"/>
              </w:rPr>
            </w:pPr>
            <w:r>
              <w:rPr>
                <w:rFonts w:ascii="Verdana" w:hAnsi="Verdana" w:cs="Tahoma"/>
                <w:i/>
                <w:sz w:val="20"/>
                <w:szCs w:val="20"/>
              </w:rPr>
              <w:t>21/02/2018</w:t>
            </w:r>
          </w:p>
        </w:tc>
      </w:tr>
      <w:tr w:rsidR="00DB46D0" w:rsidRPr="007676E3">
        <w:trPr>
          <w:trHeight w:val="299"/>
        </w:trPr>
        <w:tc>
          <w:tcPr>
            <w:tcW w:w="3510" w:type="dxa"/>
          </w:tcPr>
          <w:p w:rsidR="00DB46D0" w:rsidRPr="007676E3" w:rsidRDefault="007331E4" w:rsidP="00F04B9B">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 xml:space="preserve">Kenny Williamson </w:t>
            </w:r>
            <w:r w:rsidR="00F04B9B">
              <w:rPr>
                <w:rFonts w:ascii="Verdana" w:hAnsi="Verdana" w:cs="Tahoma"/>
                <w:b/>
                <w:i/>
                <w:sz w:val="20"/>
                <w:szCs w:val="20"/>
              </w:rPr>
              <w:t>(N9499148</w:t>
            </w:r>
            <w:r>
              <w:rPr>
                <w:rFonts w:ascii="Verdana" w:hAnsi="Verdana" w:cs="Tahoma"/>
                <w:b/>
                <w:i/>
                <w:sz w:val="20"/>
                <w:szCs w:val="20"/>
              </w:rPr>
              <w:t>)</w:t>
            </w:r>
          </w:p>
        </w:tc>
        <w:tc>
          <w:tcPr>
            <w:tcW w:w="3828" w:type="dxa"/>
          </w:tcPr>
          <w:p w:rsidR="00DB46D0" w:rsidRPr="007676E3" w:rsidRDefault="00F04B9B" w:rsidP="007B218A">
            <w:pPr>
              <w:spacing w:before="120" w:after="120"/>
              <w:jc w:val="center"/>
              <w:rPr>
                <w:rFonts w:ascii="Verdana" w:hAnsi="Verdana" w:cs="Tahoma"/>
                <w:i/>
                <w:sz w:val="20"/>
                <w:szCs w:val="20"/>
              </w:rPr>
            </w:pPr>
            <w:r>
              <w:rPr>
                <w:rFonts w:ascii="Verdana" w:hAnsi="Verdana" w:cs="Tahoma"/>
                <w:i/>
                <w:sz w:val="20"/>
                <w:szCs w:val="20"/>
              </w:rPr>
              <w:t>K.W.</w:t>
            </w:r>
          </w:p>
        </w:tc>
        <w:tc>
          <w:tcPr>
            <w:tcW w:w="2403" w:type="dxa"/>
          </w:tcPr>
          <w:p w:rsidR="00DB46D0" w:rsidRPr="007676E3" w:rsidRDefault="00F04B9B" w:rsidP="007B218A">
            <w:pPr>
              <w:spacing w:before="120" w:after="120"/>
              <w:jc w:val="center"/>
              <w:rPr>
                <w:rFonts w:ascii="Verdana" w:hAnsi="Verdana" w:cs="Tahoma"/>
                <w:i/>
                <w:sz w:val="20"/>
                <w:szCs w:val="20"/>
              </w:rPr>
            </w:pPr>
            <w:r>
              <w:rPr>
                <w:rFonts w:ascii="Verdana" w:hAnsi="Verdana" w:cs="Tahoma"/>
                <w:i/>
                <w:sz w:val="20"/>
                <w:szCs w:val="20"/>
              </w:rPr>
              <w:t>21/02/2018</w:t>
            </w:r>
          </w:p>
        </w:tc>
      </w:tr>
      <w:tr w:rsidR="00DB46D0" w:rsidRPr="007676E3">
        <w:trPr>
          <w:trHeight w:val="299"/>
        </w:trPr>
        <w:tc>
          <w:tcPr>
            <w:tcW w:w="3510" w:type="dxa"/>
          </w:tcPr>
          <w:p w:rsidR="00DB46D0" w:rsidRPr="007676E3" w:rsidRDefault="007331E4" w:rsidP="007B218A">
            <w:pPr>
              <w:widowControl/>
              <w:numPr>
                <w:ilvl w:val="0"/>
                <w:numId w:val="3"/>
              </w:numPr>
              <w:suppressAutoHyphens w:val="0"/>
              <w:spacing w:before="120" w:after="120"/>
              <w:jc w:val="center"/>
              <w:rPr>
                <w:rFonts w:ascii="Verdana" w:hAnsi="Verdana" w:cs="Tahoma"/>
                <w:b/>
                <w:i/>
                <w:sz w:val="20"/>
                <w:szCs w:val="20"/>
              </w:rPr>
            </w:pPr>
            <w:proofErr w:type="spellStart"/>
            <w:r>
              <w:rPr>
                <w:rFonts w:ascii="Verdana" w:hAnsi="Verdana" w:cs="Tahoma"/>
                <w:b/>
                <w:i/>
                <w:sz w:val="20"/>
                <w:szCs w:val="20"/>
              </w:rPr>
              <w:t>Issey</w:t>
            </w:r>
            <w:proofErr w:type="spellEnd"/>
            <w:r>
              <w:rPr>
                <w:rFonts w:ascii="Verdana" w:hAnsi="Verdana" w:cs="Tahoma"/>
                <w:b/>
                <w:i/>
                <w:sz w:val="20"/>
                <w:szCs w:val="20"/>
              </w:rPr>
              <w:t xml:space="preserve"> Jordan (N7458258)</w:t>
            </w:r>
          </w:p>
        </w:tc>
        <w:tc>
          <w:tcPr>
            <w:tcW w:w="3828" w:type="dxa"/>
          </w:tcPr>
          <w:p w:rsidR="00DB46D0" w:rsidRPr="007676E3" w:rsidRDefault="00F04B9B" w:rsidP="007B218A">
            <w:pPr>
              <w:spacing w:before="120" w:after="120"/>
              <w:jc w:val="center"/>
              <w:rPr>
                <w:rFonts w:ascii="Verdana" w:hAnsi="Verdana" w:cs="Tahoma"/>
                <w:i/>
                <w:sz w:val="20"/>
                <w:szCs w:val="20"/>
              </w:rPr>
            </w:pPr>
            <w:r>
              <w:rPr>
                <w:rFonts w:ascii="Verdana" w:hAnsi="Verdana" w:cs="Tahoma"/>
                <w:i/>
                <w:sz w:val="20"/>
                <w:szCs w:val="20"/>
              </w:rPr>
              <w:t>I.J.</w:t>
            </w:r>
          </w:p>
        </w:tc>
        <w:tc>
          <w:tcPr>
            <w:tcW w:w="2403" w:type="dxa"/>
          </w:tcPr>
          <w:p w:rsidR="00DB46D0" w:rsidRPr="007676E3" w:rsidRDefault="00F04B9B" w:rsidP="007B218A">
            <w:pPr>
              <w:spacing w:before="120" w:after="120"/>
              <w:jc w:val="center"/>
              <w:rPr>
                <w:rFonts w:ascii="Verdana" w:hAnsi="Verdana" w:cs="Tahoma"/>
                <w:i/>
                <w:sz w:val="20"/>
                <w:szCs w:val="20"/>
              </w:rPr>
            </w:pPr>
            <w:r>
              <w:rPr>
                <w:rFonts w:ascii="Verdana" w:hAnsi="Verdana" w:cs="Tahoma"/>
                <w:i/>
                <w:sz w:val="20"/>
                <w:szCs w:val="20"/>
              </w:rPr>
              <w:t>21/02/2018</w:t>
            </w:r>
          </w:p>
        </w:tc>
      </w:tr>
      <w:tr w:rsidR="00534124" w:rsidRPr="007676E3" w:rsidTr="00B31612">
        <w:trPr>
          <w:trHeight w:val="299"/>
        </w:trPr>
        <w:tc>
          <w:tcPr>
            <w:tcW w:w="3510" w:type="dxa"/>
          </w:tcPr>
          <w:p w:rsidR="00534124" w:rsidRPr="007676E3" w:rsidRDefault="007331E4" w:rsidP="00534124">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Vikrant Harish (N9471600)</w:t>
            </w:r>
          </w:p>
        </w:tc>
        <w:tc>
          <w:tcPr>
            <w:tcW w:w="3828" w:type="dxa"/>
          </w:tcPr>
          <w:p w:rsidR="00534124" w:rsidRPr="007676E3" w:rsidRDefault="00F04B9B" w:rsidP="00B31612">
            <w:pPr>
              <w:spacing w:before="120" w:after="120"/>
              <w:jc w:val="center"/>
              <w:rPr>
                <w:rFonts w:ascii="Verdana" w:hAnsi="Verdana" w:cs="Tahoma"/>
                <w:i/>
                <w:sz w:val="20"/>
                <w:szCs w:val="20"/>
              </w:rPr>
            </w:pPr>
            <w:r>
              <w:rPr>
                <w:rFonts w:ascii="Verdana" w:hAnsi="Verdana" w:cs="Tahoma"/>
                <w:i/>
                <w:sz w:val="20"/>
                <w:szCs w:val="20"/>
              </w:rPr>
              <w:t>V.H.</w:t>
            </w:r>
          </w:p>
        </w:tc>
        <w:tc>
          <w:tcPr>
            <w:tcW w:w="2403" w:type="dxa"/>
          </w:tcPr>
          <w:p w:rsidR="00534124" w:rsidRPr="007676E3" w:rsidRDefault="00F04B9B" w:rsidP="00B31612">
            <w:pPr>
              <w:spacing w:before="120" w:after="120"/>
              <w:jc w:val="center"/>
              <w:rPr>
                <w:rFonts w:ascii="Verdana" w:hAnsi="Verdana" w:cs="Tahoma"/>
                <w:i/>
                <w:sz w:val="20"/>
                <w:szCs w:val="20"/>
              </w:rPr>
            </w:pPr>
            <w:r>
              <w:rPr>
                <w:rFonts w:ascii="Verdana" w:hAnsi="Verdana" w:cs="Tahoma"/>
                <w:i/>
                <w:sz w:val="20"/>
                <w:szCs w:val="20"/>
              </w:rPr>
              <w:t>21/02/2018</w:t>
            </w:r>
          </w:p>
        </w:tc>
      </w:tr>
      <w:tr w:rsidR="00915AAC" w:rsidRPr="007676E3">
        <w:trPr>
          <w:trHeight w:val="299"/>
        </w:trPr>
        <w:tc>
          <w:tcPr>
            <w:tcW w:w="3510" w:type="dxa"/>
          </w:tcPr>
          <w:p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rsidR="00915AAC" w:rsidRPr="007676E3" w:rsidRDefault="00915AAC" w:rsidP="007B218A">
            <w:pPr>
              <w:spacing w:before="120" w:after="120"/>
              <w:jc w:val="center"/>
              <w:rPr>
                <w:rFonts w:ascii="Verdana" w:hAnsi="Verdana" w:cs="Tahoma"/>
                <w:sz w:val="20"/>
                <w:szCs w:val="20"/>
              </w:rPr>
            </w:pPr>
          </w:p>
        </w:tc>
        <w:tc>
          <w:tcPr>
            <w:tcW w:w="2403" w:type="dxa"/>
          </w:tcPr>
          <w:p w:rsidR="00915AAC" w:rsidRPr="007676E3" w:rsidRDefault="00915AAC" w:rsidP="007B218A">
            <w:pPr>
              <w:spacing w:before="120" w:after="120"/>
              <w:jc w:val="center"/>
              <w:rPr>
                <w:rFonts w:ascii="Verdana" w:hAnsi="Verdana" w:cs="Tahoma"/>
                <w:sz w:val="20"/>
                <w:szCs w:val="20"/>
              </w:rPr>
            </w:pPr>
          </w:p>
        </w:tc>
      </w:tr>
    </w:tbl>
    <w:p w:rsidR="00D33456" w:rsidRDefault="00D33456" w:rsidP="00F65851">
      <w:pPr>
        <w:rPr>
          <w:rFonts w:ascii="Verdana" w:hAnsi="Verdana" w:cs="Tahoma"/>
          <w:sz w:val="20"/>
          <w:szCs w:val="20"/>
        </w:rPr>
      </w:pPr>
    </w:p>
    <w:p w:rsidR="00D33456" w:rsidRDefault="00D33456">
      <w:pPr>
        <w:widowControl/>
        <w:suppressAutoHyphens w:val="0"/>
        <w:rPr>
          <w:rFonts w:ascii="Verdana" w:hAnsi="Verdana" w:cs="Tahoma"/>
          <w:sz w:val="20"/>
          <w:szCs w:val="20"/>
        </w:rPr>
      </w:pPr>
      <w:r>
        <w:rPr>
          <w:rFonts w:ascii="Verdana" w:hAnsi="Verdana" w:cs="Tahoma"/>
          <w:sz w:val="20"/>
          <w:szCs w:val="20"/>
        </w:rPr>
        <w:br w:type="page"/>
      </w:r>
    </w:p>
    <w:p w:rsidR="00D33456" w:rsidRPr="007676E3" w:rsidRDefault="00D33456" w:rsidP="00D33456">
      <w:pPr>
        <w:pStyle w:val="Heading1"/>
        <w:numPr>
          <w:ilvl w:val="0"/>
          <w:numId w:val="0"/>
        </w:numPr>
        <w:rPr>
          <w:rFonts w:cs="Tahoma"/>
          <w:szCs w:val="20"/>
        </w:rPr>
      </w:pPr>
      <w:bookmarkStart w:id="1" w:name="_Toc507443760"/>
      <w:r>
        <w:rPr>
          <w:rFonts w:cs="Tahoma"/>
          <w:szCs w:val="20"/>
        </w:rPr>
        <w:lastRenderedPageBreak/>
        <w:t>Team Member Roles</w:t>
      </w:r>
      <w:bookmarkEnd w:id="1"/>
    </w:p>
    <w:p w:rsidR="00D33456" w:rsidRPr="007676E3" w:rsidRDefault="00D33456" w:rsidP="00D33456">
      <w:pPr>
        <w:rPr>
          <w:rFonts w:ascii="Verdana" w:hAnsi="Verdana" w:cs="Tahoma"/>
          <w:sz w:val="20"/>
          <w:szCs w:val="20"/>
        </w:rPr>
      </w:pPr>
    </w:p>
    <w:tbl>
      <w:tblPr>
        <w:tblW w:w="9747"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tblPr>
      <w:tblGrid>
        <w:gridCol w:w="2802"/>
        <w:gridCol w:w="6945"/>
      </w:tblGrid>
      <w:tr w:rsidR="00D33456" w:rsidRPr="007676E3" w:rsidTr="00B31612">
        <w:trPr>
          <w:trHeight w:val="299"/>
        </w:trPr>
        <w:tc>
          <w:tcPr>
            <w:tcW w:w="9747" w:type="dxa"/>
            <w:gridSpan w:val="2"/>
            <w:shd w:val="clear" w:color="auto" w:fill="F3F3F3"/>
          </w:tcPr>
          <w:p w:rsidR="00D33456" w:rsidRPr="007676E3" w:rsidRDefault="00D33456" w:rsidP="00B31612">
            <w:pPr>
              <w:spacing w:before="120" w:after="120"/>
              <w:jc w:val="both"/>
              <w:rPr>
                <w:rFonts w:ascii="Verdana" w:hAnsi="Verdana" w:cs="Tahoma"/>
                <w:b/>
                <w:sz w:val="20"/>
                <w:szCs w:val="20"/>
              </w:rPr>
            </w:pPr>
            <w:r w:rsidRPr="007676E3">
              <w:rPr>
                <w:rFonts w:ascii="Verdana" w:hAnsi="Verdana" w:cs="Tahoma"/>
                <w:b/>
                <w:sz w:val="20"/>
                <w:szCs w:val="20"/>
              </w:rPr>
              <w:t xml:space="preserve">Team </w:t>
            </w:r>
            <w:r>
              <w:rPr>
                <w:rFonts w:ascii="Verdana" w:hAnsi="Verdana" w:cs="Tahoma"/>
                <w:b/>
                <w:sz w:val="20"/>
                <w:szCs w:val="20"/>
              </w:rPr>
              <w:t xml:space="preserve">Agreement </w:t>
            </w:r>
            <w:r w:rsidR="0089402C">
              <w:rPr>
                <w:rFonts w:ascii="Verdana" w:hAnsi="Verdana" w:cs="Tahoma"/>
                <w:b/>
                <w:sz w:val="20"/>
                <w:szCs w:val="20"/>
              </w:rPr>
              <w:t>Role Allocations</w:t>
            </w:r>
            <w:r w:rsidRPr="007676E3">
              <w:rPr>
                <w:rFonts w:ascii="Verdana" w:hAnsi="Verdana" w:cs="Tahoma"/>
                <w:b/>
                <w:sz w:val="20"/>
                <w:szCs w:val="20"/>
              </w:rPr>
              <w:t xml:space="preserve">:  </w:t>
            </w:r>
          </w:p>
        </w:tc>
      </w:tr>
      <w:tr w:rsidR="00D33456" w:rsidRPr="007676E3" w:rsidTr="0089402C">
        <w:trPr>
          <w:trHeight w:val="299"/>
        </w:trPr>
        <w:tc>
          <w:tcPr>
            <w:tcW w:w="2802" w:type="dxa"/>
            <w:vAlign w:val="center"/>
          </w:tcPr>
          <w:p w:rsidR="00D33456" w:rsidRPr="007676E3" w:rsidRDefault="0089402C" w:rsidP="0089402C">
            <w:pPr>
              <w:spacing w:before="120" w:after="120"/>
              <w:jc w:val="center"/>
              <w:rPr>
                <w:rFonts w:ascii="Verdana" w:hAnsi="Verdana" w:cs="Tahoma"/>
                <w:sz w:val="20"/>
                <w:szCs w:val="20"/>
              </w:rPr>
            </w:pPr>
            <w:r>
              <w:rPr>
                <w:rFonts w:ascii="Verdana" w:hAnsi="Verdana" w:cs="Tahoma"/>
                <w:sz w:val="20"/>
                <w:szCs w:val="20"/>
              </w:rPr>
              <w:t>N</w:t>
            </w:r>
            <w:r w:rsidR="00D33456" w:rsidRPr="007676E3">
              <w:rPr>
                <w:rFonts w:ascii="Verdana" w:hAnsi="Verdana" w:cs="Tahoma"/>
                <w:sz w:val="20"/>
                <w:szCs w:val="20"/>
              </w:rPr>
              <w:t xml:space="preserve">ame &amp; student </w:t>
            </w:r>
            <w:r>
              <w:rPr>
                <w:rFonts w:ascii="Verdana" w:hAnsi="Verdana" w:cs="Tahoma"/>
                <w:sz w:val="20"/>
                <w:szCs w:val="20"/>
              </w:rPr>
              <w:t>No.</w:t>
            </w:r>
          </w:p>
        </w:tc>
        <w:tc>
          <w:tcPr>
            <w:tcW w:w="6945" w:type="dxa"/>
            <w:vAlign w:val="center"/>
          </w:tcPr>
          <w:p w:rsidR="00D33456" w:rsidRPr="007676E3" w:rsidRDefault="00D33456" w:rsidP="0089402C">
            <w:pPr>
              <w:spacing w:before="120" w:after="120"/>
              <w:jc w:val="center"/>
              <w:rPr>
                <w:rFonts w:ascii="Verdana" w:hAnsi="Verdana" w:cs="Tahoma"/>
                <w:sz w:val="20"/>
                <w:szCs w:val="20"/>
              </w:rPr>
            </w:pPr>
            <w:r>
              <w:rPr>
                <w:rFonts w:ascii="Verdana" w:hAnsi="Verdana" w:cs="Tahoma"/>
                <w:sz w:val="20"/>
                <w:szCs w:val="20"/>
              </w:rPr>
              <w:t>Role</w:t>
            </w:r>
          </w:p>
        </w:tc>
      </w:tr>
      <w:tr w:rsidR="00D33456" w:rsidRPr="007676E3" w:rsidTr="0089402C">
        <w:trPr>
          <w:trHeight w:val="299"/>
        </w:trPr>
        <w:tc>
          <w:tcPr>
            <w:tcW w:w="2802" w:type="dxa"/>
            <w:vAlign w:val="center"/>
          </w:tcPr>
          <w:p w:rsidR="00D33456" w:rsidRPr="007676E3" w:rsidRDefault="00D33456" w:rsidP="0089402C">
            <w:pPr>
              <w:widowControl/>
              <w:suppressAutoHyphens w:val="0"/>
              <w:spacing w:before="120" w:after="120"/>
              <w:jc w:val="center"/>
              <w:rPr>
                <w:rFonts w:ascii="Verdana" w:hAnsi="Verdana" w:cs="Tahoma"/>
                <w:b/>
                <w:i/>
                <w:sz w:val="20"/>
                <w:szCs w:val="20"/>
              </w:rPr>
            </w:pPr>
            <w:proofErr w:type="spellStart"/>
            <w:r>
              <w:rPr>
                <w:rFonts w:ascii="Verdana" w:hAnsi="Verdana" w:cs="Tahoma"/>
                <w:b/>
                <w:i/>
                <w:sz w:val="20"/>
                <w:szCs w:val="20"/>
              </w:rPr>
              <w:t>Ranne</w:t>
            </w:r>
            <w:proofErr w:type="spellEnd"/>
            <w:r>
              <w:rPr>
                <w:rFonts w:ascii="Verdana" w:hAnsi="Verdana" w:cs="Tahoma"/>
                <w:b/>
                <w:i/>
                <w:sz w:val="20"/>
                <w:szCs w:val="20"/>
              </w:rPr>
              <w:t xml:space="preserve"> </w:t>
            </w:r>
            <w:proofErr w:type="spellStart"/>
            <w:r>
              <w:rPr>
                <w:rFonts w:ascii="Verdana" w:hAnsi="Verdana" w:cs="Tahoma"/>
                <w:b/>
                <w:i/>
                <w:sz w:val="20"/>
                <w:szCs w:val="20"/>
              </w:rPr>
              <w:t>Sanderin</w:t>
            </w:r>
            <w:proofErr w:type="spellEnd"/>
            <w:r>
              <w:rPr>
                <w:rFonts w:ascii="Verdana" w:hAnsi="Verdana" w:cs="Tahoma"/>
                <w:b/>
                <w:i/>
                <w:sz w:val="20"/>
                <w:szCs w:val="20"/>
              </w:rPr>
              <w:t xml:space="preserve"> (n8817596)</w:t>
            </w:r>
          </w:p>
        </w:tc>
        <w:tc>
          <w:tcPr>
            <w:tcW w:w="6945" w:type="dxa"/>
            <w:vAlign w:val="center"/>
          </w:tcPr>
          <w:p w:rsidR="00D33456" w:rsidRPr="007676E3" w:rsidRDefault="0089402C" w:rsidP="0089402C">
            <w:pPr>
              <w:spacing w:before="120" w:after="120"/>
              <w:jc w:val="center"/>
              <w:rPr>
                <w:rFonts w:ascii="Verdana" w:hAnsi="Verdana" w:cs="Tahoma"/>
                <w:i/>
                <w:sz w:val="20"/>
                <w:szCs w:val="20"/>
              </w:rPr>
            </w:pPr>
            <w:r>
              <w:rPr>
                <w:rFonts w:ascii="Verdana" w:hAnsi="Verdana" w:cs="Tahoma"/>
                <w:i/>
                <w:sz w:val="20"/>
                <w:szCs w:val="20"/>
              </w:rPr>
              <w:t>Client/Product Owner</w:t>
            </w:r>
          </w:p>
        </w:tc>
      </w:tr>
      <w:tr w:rsidR="00D33456" w:rsidRPr="007676E3" w:rsidTr="0089402C">
        <w:trPr>
          <w:trHeight w:val="299"/>
        </w:trPr>
        <w:tc>
          <w:tcPr>
            <w:tcW w:w="2802" w:type="dxa"/>
            <w:vAlign w:val="center"/>
          </w:tcPr>
          <w:p w:rsidR="00D33456" w:rsidRPr="007676E3" w:rsidRDefault="00D33456" w:rsidP="0089402C">
            <w:pPr>
              <w:widowControl/>
              <w:suppressAutoHyphens w:val="0"/>
              <w:spacing w:before="120" w:after="120"/>
              <w:jc w:val="center"/>
              <w:rPr>
                <w:rFonts w:ascii="Verdana" w:hAnsi="Verdana" w:cs="Tahoma"/>
                <w:b/>
                <w:i/>
                <w:sz w:val="20"/>
                <w:szCs w:val="20"/>
              </w:rPr>
            </w:pPr>
            <w:r>
              <w:rPr>
                <w:rFonts w:ascii="Verdana" w:hAnsi="Verdana" w:cs="Tahoma"/>
                <w:b/>
                <w:i/>
                <w:sz w:val="20"/>
                <w:szCs w:val="20"/>
              </w:rPr>
              <w:t>Veronika Strela (n9471201)</w:t>
            </w:r>
          </w:p>
        </w:tc>
        <w:tc>
          <w:tcPr>
            <w:tcW w:w="6945" w:type="dxa"/>
            <w:vAlign w:val="center"/>
          </w:tcPr>
          <w:p w:rsidR="00D33456" w:rsidRPr="007676E3" w:rsidRDefault="00B31612" w:rsidP="0089402C">
            <w:pPr>
              <w:spacing w:before="120" w:after="120"/>
              <w:jc w:val="center"/>
              <w:rPr>
                <w:rFonts w:ascii="Verdana" w:hAnsi="Verdana" w:cs="Tahoma"/>
                <w:i/>
                <w:sz w:val="20"/>
                <w:szCs w:val="20"/>
              </w:rPr>
            </w:pPr>
            <w:r>
              <w:rPr>
                <w:rFonts w:ascii="Verdana" w:hAnsi="Verdana" w:cs="Tahoma"/>
                <w:i/>
                <w:sz w:val="20"/>
                <w:szCs w:val="20"/>
              </w:rPr>
              <w:t>Scrum</w:t>
            </w:r>
            <w:r w:rsidR="0089402C">
              <w:rPr>
                <w:rFonts w:ascii="Verdana" w:hAnsi="Verdana" w:cs="Tahoma"/>
                <w:i/>
                <w:sz w:val="20"/>
                <w:szCs w:val="20"/>
              </w:rPr>
              <w:t xml:space="preserve"> Master (Developers), Developer</w:t>
            </w:r>
          </w:p>
        </w:tc>
      </w:tr>
      <w:tr w:rsidR="00D33456" w:rsidRPr="007676E3" w:rsidTr="0089402C">
        <w:trPr>
          <w:trHeight w:val="299"/>
        </w:trPr>
        <w:tc>
          <w:tcPr>
            <w:tcW w:w="2802" w:type="dxa"/>
            <w:vAlign w:val="center"/>
          </w:tcPr>
          <w:p w:rsidR="00D33456" w:rsidRPr="007676E3" w:rsidRDefault="00D33456" w:rsidP="0089402C">
            <w:pPr>
              <w:widowControl/>
              <w:suppressAutoHyphens w:val="0"/>
              <w:spacing w:before="120" w:after="120"/>
              <w:jc w:val="center"/>
              <w:rPr>
                <w:rFonts w:ascii="Verdana" w:hAnsi="Verdana" w:cs="Tahoma"/>
                <w:b/>
                <w:i/>
                <w:sz w:val="20"/>
                <w:szCs w:val="20"/>
              </w:rPr>
            </w:pPr>
            <w:r>
              <w:rPr>
                <w:rFonts w:ascii="Verdana" w:hAnsi="Verdana" w:cs="Tahoma"/>
                <w:b/>
                <w:i/>
                <w:sz w:val="20"/>
                <w:szCs w:val="20"/>
              </w:rPr>
              <w:t>Kenny Williamson (n9499148)</w:t>
            </w:r>
          </w:p>
        </w:tc>
        <w:tc>
          <w:tcPr>
            <w:tcW w:w="6945" w:type="dxa"/>
            <w:vAlign w:val="center"/>
          </w:tcPr>
          <w:p w:rsidR="00D33456" w:rsidRPr="007676E3" w:rsidRDefault="0089402C" w:rsidP="0089402C">
            <w:pPr>
              <w:spacing w:before="120" w:after="120"/>
              <w:jc w:val="center"/>
              <w:rPr>
                <w:rFonts w:ascii="Verdana" w:hAnsi="Verdana" w:cs="Tahoma"/>
                <w:i/>
                <w:sz w:val="20"/>
                <w:szCs w:val="20"/>
              </w:rPr>
            </w:pPr>
            <w:r>
              <w:rPr>
                <w:rFonts w:ascii="Verdana" w:hAnsi="Verdana" w:cs="Tahoma"/>
                <w:i/>
                <w:sz w:val="20"/>
                <w:szCs w:val="20"/>
              </w:rPr>
              <w:t>Client/Product Owner</w:t>
            </w:r>
          </w:p>
        </w:tc>
      </w:tr>
      <w:tr w:rsidR="00D33456" w:rsidRPr="007676E3" w:rsidTr="0089402C">
        <w:trPr>
          <w:trHeight w:val="299"/>
        </w:trPr>
        <w:tc>
          <w:tcPr>
            <w:tcW w:w="2802" w:type="dxa"/>
            <w:vAlign w:val="center"/>
          </w:tcPr>
          <w:p w:rsidR="00D33456" w:rsidRPr="007676E3" w:rsidRDefault="00D33456" w:rsidP="0089402C">
            <w:pPr>
              <w:widowControl/>
              <w:suppressAutoHyphens w:val="0"/>
              <w:spacing w:before="120" w:after="120"/>
              <w:jc w:val="center"/>
              <w:rPr>
                <w:rFonts w:ascii="Verdana" w:hAnsi="Verdana" w:cs="Tahoma"/>
                <w:b/>
                <w:i/>
                <w:sz w:val="20"/>
                <w:szCs w:val="20"/>
              </w:rPr>
            </w:pPr>
            <w:proofErr w:type="spellStart"/>
            <w:r>
              <w:rPr>
                <w:rFonts w:ascii="Verdana" w:hAnsi="Verdana" w:cs="Tahoma"/>
                <w:b/>
                <w:i/>
                <w:sz w:val="20"/>
                <w:szCs w:val="20"/>
              </w:rPr>
              <w:t>Issey</w:t>
            </w:r>
            <w:proofErr w:type="spellEnd"/>
            <w:r>
              <w:rPr>
                <w:rFonts w:ascii="Verdana" w:hAnsi="Verdana" w:cs="Tahoma"/>
                <w:b/>
                <w:i/>
                <w:sz w:val="20"/>
                <w:szCs w:val="20"/>
              </w:rPr>
              <w:t xml:space="preserve"> Jordan (n7458258)</w:t>
            </w:r>
          </w:p>
        </w:tc>
        <w:tc>
          <w:tcPr>
            <w:tcW w:w="6945" w:type="dxa"/>
            <w:vAlign w:val="center"/>
          </w:tcPr>
          <w:p w:rsidR="00D33456" w:rsidRPr="007676E3" w:rsidRDefault="0089402C" w:rsidP="0089402C">
            <w:pPr>
              <w:spacing w:before="120" w:after="120"/>
              <w:jc w:val="center"/>
              <w:rPr>
                <w:rFonts w:ascii="Verdana" w:hAnsi="Verdana" w:cs="Tahoma"/>
                <w:i/>
                <w:sz w:val="20"/>
                <w:szCs w:val="20"/>
              </w:rPr>
            </w:pPr>
            <w:r>
              <w:rPr>
                <w:rFonts w:ascii="Verdana" w:hAnsi="Verdana" w:cs="Tahoma"/>
                <w:i/>
                <w:sz w:val="20"/>
                <w:szCs w:val="20"/>
              </w:rPr>
              <w:t>Developer</w:t>
            </w:r>
          </w:p>
        </w:tc>
      </w:tr>
      <w:tr w:rsidR="00D33456" w:rsidRPr="007676E3" w:rsidTr="0089402C">
        <w:trPr>
          <w:trHeight w:val="299"/>
        </w:trPr>
        <w:tc>
          <w:tcPr>
            <w:tcW w:w="2802" w:type="dxa"/>
            <w:vAlign w:val="center"/>
          </w:tcPr>
          <w:p w:rsidR="00D33456" w:rsidRPr="007676E3" w:rsidRDefault="00D33456" w:rsidP="0089402C">
            <w:pPr>
              <w:widowControl/>
              <w:suppressAutoHyphens w:val="0"/>
              <w:spacing w:before="120" w:after="120"/>
              <w:jc w:val="center"/>
              <w:rPr>
                <w:rFonts w:ascii="Verdana" w:hAnsi="Verdana" w:cs="Tahoma"/>
                <w:b/>
                <w:i/>
                <w:sz w:val="20"/>
                <w:szCs w:val="20"/>
              </w:rPr>
            </w:pPr>
            <w:r>
              <w:rPr>
                <w:rFonts w:ascii="Verdana" w:hAnsi="Verdana" w:cs="Tahoma"/>
                <w:b/>
                <w:i/>
                <w:sz w:val="20"/>
                <w:szCs w:val="20"/>
              </w:rPr>
              <w:t>Vikrant Harish (n9471600)</w:t>
            </w:r>
          </w:p>
        </w:tc>
        <w:tc>
          <w:tcPr>
            <w:tcW w:w="6945" w:type="dxa"/>
            <w:vAlign w:val="center"/>
          </w:tcPr>
          <w:p w:rsidR="00D33456" w:rsidRPr="007676E3" w:rsidRDefault="00B31612" w:rsidP="0089402C">
            <w:pPr>
              <w:spacing w:before="120" w:after="120"/>
              <w:jc w:val="center"/>
              <w:rPr>
                <w:rFonts w:ascii="Verdana" w:hAnsi="Verdana" w:cs="Tahoma"/>
                <w:i/>
                <w:sz w:val="20"/>
                <w:szCs w:val="20"/>
              </w:rPr>
            </w:pPr>
            <w:r>
              <w:rPr>
                <w:rFonts w:ascii="Verdana" w:hAnsi="Verdana" w:cs="Tahoma"/>
                <w:i/>
                <w:sz w:val="20"/>
                <w:szCs w:val="20"/>
              </w:rPr>
              <w:t>Scrum</w:t>
            </w:r>
            <w:r w:rsidR="0089402C">
              <w:rPr>
                <w:rFonts w:ascii="Verdana" w:hAnsi="Verdana" w:cs="Tahoma"/>
                <w:i/>
                <w:sz w:val="20"/>
                <w:szCs w:val="20"/>
              </w:rPr>
              <w:t xml:space="preserve"> Master (Clients/Product Owners), Client/Product Owner</w:t>
            </w:r>
          </w:p>
        </w:tc>
      </w:tr>
    </w:tbl>
    <w:p w:rsidR="00D33456" w:rsidRPr="007676E3" w:rsidRDefault="00653D6F" w:rsidP="00D33456">
      <w:pPr>
        <w:rPr>
          <w:rFonts w:ascii="Verdana" w:hAnsi="Verdana" w:cs="Tahoma"/>
          <w:sz w:val="20"/>
          <w:szCs w:val="20"/>
        </w:rPr>
      </w:pPr>
      <w:r>
        <w:rPr>
          <w:rFonts w:ascii="Verdana" w:hAnsi="Verdana" w:cs="Tahoma"/>
          <w:sz w:val="20"/>
          <w:szCs w:val="20"/>
        </w:rPr>
        <w:t xml:space="preserve">Note: Allocation of the </w:t>
      </w:r>
      <w:r w:rsidR="00B31612">
        <w:rPr>
          <w:rFonts w:ascii="Verdana" w:hAnsi="Verdana" w:cs="Tahoma"/>
          <w:sz w:val="20"/>
          <w:szCs w:val="20"/>
        </w:rPr>
        <w:t>Scrum</w:t>
      </w:r>
      <w:r>
        <w:rPr>
          <w:rFonts w:ascii="Verdana" w:hAnsi="Verdana" w:cs="Tahoma"/>
          <w:sz w:val="20"/>
          <w:szCs w:val="20"/>
        </w:rPr>
        <w:t xml:space="preserve"> Master may circulate between members of the group.</w:t>
      </w:r>
      <w:r w:rsidR="00D33456" w:rsidRPr="007676E3">
        <w:rPr>
          <w:rFonts w:ascii="Verdana" w:hAnsi="Verdana" w:cs="Tahoma"/>
          <w:sz w:val="20"/>
          <w:szCs w:val="20"/>
        </w:rPr>
        <w:br w:type="page"/>
      </w:r>
    </w:p>
    <w:p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rsidR="00F65851" w:rsidRPr="007676E3" w:rsidRDefault="00F65851" w:rsidP="00843286">
      <w:pPr>
        <w:pStyle w:val="ContentsHeading"/>
        <w:spacing w:before="0" w:after="0"/>
        <w:rPr>
          <w:rFonts w:ascii="Verdana" w:hAnsi="Verdana" w:cs="Tahoma"/>
          <w:sz w:val="20"/>
          <w:szCs w:val="20"/>
        </w:rPr>
      </w:pPr>
    </w:p>
    <w:p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8"/>
          <w:footnotePr>
            <w:pos w:val="beneathText"/>
          </w:footnotePr>
          <w:pgSz w:w="11905" w:h="16837"/>
          <w:pgMar w:top="1134" w:right="1134" w:bottom="1134" w:left="1134" w:header="720" w:footer="720" w:gutter="0"/>
          <w:pgNumType w:fmt="lowerRoman" w:start="1"/>
          <w:cols w:space="720"/>
        </w:sectPr>
      </w:pPr>
    </w:p>
    <w:p w:rsidR="00872E62" w:rsidRDefault="00366DAB">
      <w:pPr>
        <w:pStyle w:val="TOC1"/>
        <w:rPr>
          <w:rFonts w:asciiTheme="minorHAnsi" w:eastAsiaTheme="minorEastAsia" w:hAnsiTheme="minorHAnsi" w:cstheme="minorBidi"/>
          <w:noProof/>
          <w:lang w:eastAsia="en-AU"/>
        </w:rPr>
      </w:pPr>
      <w:r w:rsidRPr="007676E3">
        <w:rPr>
          <w:rFonts w:ascii="Verdana" w:hAnsi="Verdana" w:cs="Tahoma"/>
          <w:sz w:val="20"/>
          <w:szCs w:val="20"/>
        </w:rPr>
        <w:lastRenderedPageBreak/>
        <w:fldChar w:fldCharType="begin"/>
      </w:r>
      <w:r w:rsidR="00C27DCD"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507443759" w:history="1">
        <w:r w:rsidR="00872E62" w:rsidRPr="003D6A3E">
          <w:rPr>
            <w:rStyle w:val="Hyperlink"/>
            <w:rFonts w:cs="Tahoma"/>
            <w:noProof/>
          </w:rPr>
          <w:t>Sign-off and Approvals</w:t>
        </w:r>
        <w:r w:rsidR="00872E62">
          <w:rPr>
            <w:noProof/>
            <w:webHidden/>
          </w:rPr>
          <w:tab/>
        </w:r>
        <w:r w:rsidR="00872E62">
          <w:rPr>
            <w:noProof/>
            <w:webHidden/>
          </w:rPr>
          <w:fldChar w:fldCharType="begin"/>
        </w:r>
        <w:r w:rsidR="00872E62">
          <w:rPr>
            <w:noProof/>
            <w:webHidden/>
          </w:rPr>
          <w:instrText xml:space="preserve"> PAGEREF _Toc507443759 \h </w:instrText>
        </w:r>
        <w:r w:rsidR="00872E62">
          <w:rPr>
            <w:noProof/>
            <w:webHidden/>
          </w:rPr>
        </w:r>
        <w:r w:rsidR="00872E62">
          <w:rPr>
            <w:noProof/>
            <w:webHidden/>
          </w:rPr>
          <w:fldChar w:fldCharType="separate"/>
        </w:r>
        <w:r w:rsidR="00872E62">
          <w:rPr>
            <w:noProof/>
            <w:webHidden/>
          </w:rPr>
          <w:t>ii</w:t>
        </w:r>
        <w:r w:rsidR="00872E62">
          <w:rPr>
            <w:noProof/>
            <w:webHidden/>
          </w:rPr>
          <w:fldChar w:fldCharType="end"/>
        </w:r>
      </w:hyperlink>
    </w:p>
    <w:p w:rsidR="00872E62" w:rsidRDefault="00872E62">
      <w:pPr>
        <w:pStyle w:val="TOC1"/>
        <w:rPr>
          <w:rFonts w:asciiTheme="minorHAnsi" w:eastAsiaTheme="minorEastAsia" w:hAnsiTheme="minorHAnsi" w:cstheme="minorBidi"/>
          <w:noProof/>
          <w:lang w:eastAsia="en-AU"/>
        </w:rPr>
      </w:pPr>
      <w:hyperlink w:anchor="_Toc507443760" w:history="1">
        <w:r w:rsidRPr="003D6A3E">
          <w:rPr>
            <w:rStyle w:val="Hyperlink"/>
            <w:rFonts w:cs="Tahoma"/>
            <w:noProof/>
          </w:rPr>
          <w:t>Team Member Roles</w:t>
        </w:r>
        <w:r>
          <w:rPr>
            <w:noProof/>
            <w:webHidden/>
          </w:rPr>
          <w:tab/>
        </w:r>
        <w:r>
          <w:rPr>
            <w:noProof/>
            <w:webHidden/>
          </w:rPr>
          <w:fldChar w:fldCharType="begin"/>
        </w:r>
        <w:r>
          <w:rPr>
            <w:noProof/>
            <w:webHidden/>
          </w:rPr>
          <w:instrText xml:space="preserve"> PAGEREF _Toc507443760 \h </w:instrText>
        </w:r>
        <w:r>
          <w:rPr>
            <w:noProof/>
            <w:webHidden/>
          </w:rPr>
        </w:r>
        <w:r>
          <w:rPr>
            <w:noProof/>
            <w:webHidden/>
          </w:rPr>
          <w:fldChar w:fldCharType="separate"/>
        </w:r>
        <w:r>
          <w:rPr>
            <w:noProof/>
            <w:webHidden/>
          </w:rPr>
          <w:t>iii</w:t>
        </w:r>
        <w:r>
          <w:rPr>
            <w:noProof/>
            <w:webHidden/>
          </w:rPr>
          <w:fldChar w:fldCharType="end"/>
        </w:r>
      </w:hyperlink>
    </w:p>
    <w:p w:rsidR="00872E62" w:rsidRDefault="00872E62">
      <w:pPr>
        <w:pStyle w:val="TOC1"/>
        <w:tabs>
          <w:tab w:val="left" w:pos="440"/>
        </w:tabs>
        <w:rPr>
          <w:rFonts w:asciiTheme="minorHAnsi" w:eastAsiaTheme="minorEastAsia" w:hAnsiTheme="minorHAnsi" w:cstheme="minorBidi"/>
          <w:noProof/>
          <w:lang w:eastAsia="en-AU"/>
        </w:rPr>
      </w:pPr>
      <w:hyperlink w:anchor="_Toc507443761" w:history="1">
        <w:r w:rsidRPr="003D6A3E">
          <w:rPr>
            <w:rStyle w:val="Hyperlink"/>
            <w:rFonts w:cs="Tahoma"/>
            <w:noProof/>
          </w:rPr>
          <w:t>1</w:t>
        </w:r>
        <w:r>
          <w:rPr>
            <w:rFonts w:asciiTheme="minorHAnsi" w:eastAsiaTheme="minorEastAsia" w:hAnsiTheme="minorHAnsi" w:cstheme="minorBidi"/>
            <w:noProof/>
            <w:lang w:eastAsia="en-AU"/>
          </w:rPr>
          <w:tab/>
        </w:r>
        <w:r w:rsidRPr="003D6A3E">
          <w:rPr>
            <w:rStyle w:val="Hyperlink"/>
            <w:rFonts w:cs="Tahoma"/>
            <w:noProof/>
          </w:rPr>
          <w:t>Introduction</w:t>
        </w:r>
        <w:r>
          <w:rPr>
            <w:noProof/>
            <w:webHidden/>
          </w:rPr>
          <w:tab/>
        </w:r>
        <w:r>
          <w:rPr>
            <w:noProof/>
            <w:webHidden/>
          </w:rPr>
          <w:fldChar w:fldCharType="begin"/>
        </w:r>
        <w:r>
          <w:rPr>
            <w:noProof/>
            <w:webHidden/>
          </w:rPr>
          <w:instrText xml:space="preserve"> PAGEREF _Toc507443761 \h </w:instrText>
        </w:r>
        <w:r>
          <w:rPr>
            <w:noProof/>
            <w:webHidden/>
          </w:rPr>
        </w:r>
        <w:r>
          <w:rPr>
            <w:noProof/>
            <w:webHidden/>
          </w:rPr>
          <w:fldChar w:fldCharType="separate"/>
        </w:r>
        <w:r>
          <w:rPr>
            <w:noProof/>
            <w:webHidden/>
          </w:rPr>
          <w:t>1</w:t>
        </w:r>
        <w:r>
          <w:rPr>
            <w:noProof/>
            <w:webHidden/>
          </w:rPr>
          <w:fldChar w:fldCharType="end"/>
        </w:r>
      </w:hyperlink>
    </w:p>
    <w:p w:rsidR="00872E62" w:rsidRDefault="00872E62">
      <w:pPr>
        <w:pStyle w:val="TOC1"/>
        <w:tabs>
          <w:tab w:val="left" w:pos="440"/>
        </w:tabs>
        <w:rPr>
          <w:rFonts w:asciiTheme="minorHAnsi" w:eastAsiaTheme="minorEastAsia" w:hAnsiTheme="minorHAnsi" w:cstheme="minorBidi"/>
          <w:noProof/>
          <w:lang w:eastAsia="en-AU"/>
        </w:rPr>
      </w:pPr>
      <w:hyperlink w:anchor="_Toc507443762" w:history="1">
        <w:r w:rsidRPr="003D6A3E">
          <w:rPr>
            <w:rStyle w:val="Hyperlink"/>
            <w:noProof/>
          </w:rPr>
          <w:t>2</w:t>
        </w:r>
        <w:r>
          <w:rPr>
            <w:rFonts w:asciiTheme="minorHAnsi" w:eastAsiaTheme="minorEastAsia" w:hAnsiTheme="minorHAnsi" w:cstheme="minorBidi"/>
            <w:noProof/>
            <w:lang w:eastAsia="en-AU"/>
          </w:rPr>
          <w:tab/>
        </w:r>
        <w:r w:rsidRPr="003D6A3E">
          <w:rPr>
            <w:rStyle w:val="Hyperlink"/>
            <w:noProof/>
          </w:rPr>
          <w:t>Team Agreement</w:t>
        </w:r>
        <w:r>
          <w:rPr>
            <w:noProof/>
            <w:webHidden/>
          </w:rPr>
          <w:tab/>
        </w:r>
        <w:r>
          <w:rPr>
            <w:noProof/>
            <w:webHidden/>
          </w:rPr>
          <w:fldChar w:fldCharType="begin"/>
        </w:r>
        <w:r>
          <w:rPr>
            <w:noProof/>
            <w:webHidden/>
          </w:rPr>
          <w:instrText xml:space="preserve"> PAGEREF _Toc507443762 \h </w:instrText>
        </w:r>
        <w:r>
          <w:rPr>
            <w:noProof/>
            <w:webHidden/>
          </w:rPr>
        </w:r>
        <w:r>
          <w:rPr>
            <w:noProof/>
            <w:webHidden/>
          </w:rPr>
          <w:fldChar w:fldCharType="separate"/>
        </w:r>
        <w:r>
          <w:rPr>
            <w:noProof/>
            <w:webHidden/>
          </w:rPr>
          <w:t>2</w:t>
        </w:r>
        <w:r>
          <w:rPr>
            <w:noProof/>
            <w:webHidden/>
          </w:rPr>
          <w:fldChar w:fldCharType="end"/>
        </w:r>
      </w:hyperlink>
    </w:p>
    <w:p w:rsidR="00872E62" w:rsidRDefault="00872E62">
      <w:pPr>
        <w:pStyle w:val="TOC2"/>
        <w:tabs>
          <w:tab w:val="left" w:pos="880"/>
          <w:tab w:val="right" w:leader="dot" w:pos="9627"/>
        </w:tabs>
        <w:rPr>
          <w:rFonts w:asciiTheme="minorHAnsi" w:eastAsiaTheme="minorEastAsia" w:hAnsiTheme="minorHAnsi" w:cstheme="minorBidi"/>
          <w:noProof/>
          <w:lang w:eastAsia="en-AU"/>
        </w:rPr>
      </w:pPr>
      <w:hyperlink w:anchor="_Toc507443763" w:history="1">
        <w:r w:rsidRPr="003D6A3E">
          <w:rPr>
            <w:rStyle w:val="Hyperlink"/>
            <w:noProof/>
          </w:rPr>
          <w:t>2.1</w:t>
        </w:r>
        <w:r>
          <w:rPr>
            <w:rFonts w:asciiTheme="minorHAnsi" w:eastAsiaTheme="minorEastAsia" w:hAnsiTheme="minorHAnsi" w:cstheme="minorBidi"/>
            <w:noProof/>
            <w:lang w:eastAsia="en-AU"/>
          </w:rPr>
          <w:tab/>
        </w:r>
        <w:r w:rsidRPr="003D6A3E">
          <w:rPr>
            <w:rStyle w:val="Hyperlink"/>
            <w:noProof/>
          </w:rPr>
          <w:t>Team Principles and Processes</w:t>
        </w:r>
        <w:r>
          <w:rPr>
            <w:noProof/>
            <w:webHidden/>
          </w:rPr>
          <w:tab/>
        </w:r>
        <w:r>
          <w:rPr>
            <w:noProof/>
            <w:webHidden/>
          </w:rPr>
          <w:fldChar w:fldCharType="begin"/>
        </w:r>
        <w:r>
          <w:rPr>
            <w:noProof/>
            <w:webHidden/>
          </w:rPr>
          <w:instrText xml:space="preserve"> PAGEREF _Toc507443763 \h </w:instrText>
        </w:r>
        <w:r>
          <w:rPr>
            <w:noProof/>
            <w:webHidden/>
          </w:rPr>
        </w:r>
        <w:r>
          <w:rPr>
            <w:noProof/>
            <w:webHidden/>
          </w:rPr>
          <w:fldChar w:fldCharType="separate"/>
        </w:r>
        <w:r>
          <w:rPr>
            <w:noProof/>
            <w:webHidden/>
          </w:rPr>
          <w:t>2</w:t>
        </w:r>
        <w:r>
          <w:rPr>
            <w:noProof/>
            <w:webHidden/>
          </w:rPr>
          <w:fldChar w:fldCharType="end"/>
        </w:r>
      </w:hyperlink>
    </w:p>
    <w:p w:rsidR="00872E62" w:rsidRDefault="00872E62">
      <w:pPr>
        <w:pStyle w:val="TOC2"/>
        <w:tabs>
          <w:tab w:val="left" w:pos="880"/>
          <w:tab w:val="right" w:leader="dot" w:pos="9627"/>
        </w:tabs>
        <w:rPr>
          <w:rFonts w:asciiTheme="minorHAnsi" w:eastAsiaTheme="minorEastAsia" w:hAnsiTheme="minorHAnsi" w:cstheme="minorBidi"/>
          <w:noProof/>
          <w:lang w:eastAsia="en-AU"/>
        </w:rPr>
      </w:pPr>
      <w:hyperlink w:anchor="_Toc507443764" w:history="1">
        <w:r w:rsidRPr="003D6A3E">
          <w:rPr>
            <w:rStyle w:val="Hyperlink"/>
            <w:noProof/>
          </w:rPr>
          <w:t>2.2</w:t>
        </w:r>
        <w:r>
          <w:rPr>
            <w:rFonts w:asciiTheme="minorHAnsi" w:eastAsiaTheme="minorEastAsia" w:hAnsiTheme="minorHAnsi" w:cstheme="minorBidi"/>
            <w:noProof/>
            <w:lang w:eastAsia="en-AU"/>
          </w:rPr>
          <w:tab/>
        </w:r>
        <w:r w:rsidRPr="003D6A3E">
          <w:rPr>
            <w:rStyle w:val="Hyperlink"/>
            <w:noProof/>
          </w:rPr>
          <w:t>Non-Compliance</w:t>
        </w:r>
        <w:r>
          <w:rPr>
            <w:noProof/>
            <w:webHidden/>
          </w:rPr>
          <w:tab/>
        </w:r>
        <w:r>
          <w:rPr>
            <w:noProof/>
            <w:webHidden/>
          </w:rPr>
          <w:fldChar w:fldCharType="begin"/>
        </w:r>
        <w:r>
          <w:rPr>
            <w:noProof/>
            <w:webHidden/>
          </w:rPr>
          <w:instrText xml:space="preserve"> PAGEREF _Toc507443764 \h </w:instrText>
        </w:r>
        <w:r>
          <w:rPr>
            <w:noProof/>
            <w:webHidden/>
          </w:rPr>
        </w:r>
        <w:r>
          <w:rPr>
            <w:noProof/>
            <w:webHidden/>
          </w:rPr>
          <w:fldChar w:fldCharType="separate"/>
        </w:r>
        <w:r>
          <w:rPr>
            <w:noProof/>
            <w:webHidden/>
          </w:rPr>
          <w:t>5</w:t>
        </w:r>
        <w:r>
          <w:rPr>
            <w:noProof/>
            <w:webHidden/>
          </w:rPr>
          <w:fldChar w:fldCharType="end"/>
        </w:r>
      </w:hyperlink>
    </w:p>
    <w:p w:rsidR="00872E62" w:rsidRDefault="00872E62">
      <w:pPr>
        <w:pStyle w:val="TOC2"/>
        <w:tabs>
          <w:tab w:val="left" w:pos="880"/>
          <w:tab w:val="right" w:leader="dot" w:pos="9627"/>
        </w:tabs>
        <w:rPr>
          <w:rFonts w:asciiTheme="minorHAnsi" w:eastAsiaTheme="minorEastAsia" w:hAnsiTheme="minorHAnsi" w:cstheme="minorBidi"/>
          <w:noProof/>
          <w:lang w:eastAsia="en-AU"/>
        </w:rPr>
      </w:pPr>
      <w:hyperlink w:anchor="_Toc507443765" w:history="1">
        <w:r w:rsidRPr="003D6A3E">
          <w:rPr>
            <w:rStyle w:val="Hyperlink"/>
            <w:noProof/>
          </w:rPr>
          <w:t>2.3</w:t>
        </w:r>
        <w:r>
          <w:rPr>
            <w:rFonts w:asciiTheme="minorHAnsi" w:eastAsiaTheme="minorEastAsia" w:hAnsiTheme="minorHAnsi" w:cstheme="minorBidi"/>
            <w:noProof/>
            <w:lang w:eastAsia="en-AU"/>
          </w:rPr>
          <w:tab/>
        </w:r>
        <w:r w:rsidRPr="003D6A3E">
          <w:rPr>
            <w:rStyle w:val="Hyperlink"/>
            <w:noProof/>
          </w:rPr>
          <w:t>Dispute Resolution &amp; Conflict Management</w:t>
        </w:r>
        <w:r>
          <w:rPr>
            <w:noProof/>
            <w:webHidden/>
          </w:rPr>
          <w:tab/>
        </w:r>
        <w:r>
          <w:rPr>
            <w:noProof/>
            <w:webHidden/>
          </w:rPr>
          <w:fldChar w:fldCharType="begin"/>
        </w:r>
        <w:r>
          <w:rPr>
            <w:noProof/>
            <w:webHidden/>
          </w:rPr>
          <w:instrText xml:space="preserve"> PAGEREF _Toc507443765 \h </w:instrText>
        </w:r>
        <w:r>
          <w:rPr>
            <w:noProof/>
            <w:webHidden/>
          </w:rPr>
        </w:r>
        <w:r>
          <w:rPr>
            <w:noProof/>
            <w:webHidden/>
          </w:rPr>
          <w:fldChar w:fldCharType="separate"/>
        </w:r>
        <w:r>
          <w:rPr>
            <w:noProof/>
            <w:webHidden/>
          </w:rPr>
          <w:t>5</w:t>
        </w:r>
        <w:r>
          <w:rPr>
            <w:noProof/>
            <w:webHidden/>
          </w:rPr>
          <w:fldChar w:fldCharType="end"/>
        </w:r>
      </w:hyperlink>
    </w:p>
    <w:p w:rsidR="00872E62" w:rsidRDefault="00872E62">
      <w:pPr>
        <w:pStyle w:val="TOC1"/>
        <w:tabs>
          <w:tab w:val="left" w:pos="440"/>
        </w:tabs>
        <w:rPr>
          <w:rFonts w:asciiTheme="minorHAnsi" w:eastAsiaTheme="minorEastAsia" w:hAnsiTheme="minorHAnsi" w:cstheme="minorBidi"/>
          <w:noProof/>
          <w:lang w:eastAsia="en-AU"/>
        </w:rPr>
      </w:pPr>
      <w:hyperlink w:anchor="_Toc507443766" w:history="1">
        <w:r w:rsidRPr="003D6A3E">
          <w:rPr>
            <w:rStyle w:val="Hyperlink"/>
            <w:rFonts w:cs="Tahoma"/>
            <w:noProof/>
          </w:rPr>
          <w:t>3.</w:t>
        </w:r>
        <w:r>
          <w:rPr>
            <w:rFonts w:asciiTheme="minorHAnsi" w:eastAsiaTheme="minorEastAsia" w:hAnsiTheme="minorHAnsi" w:cstheme="minorBidi"/>
            <w:noProof/>
            <w:lang w:eastAsia="en-AU"/>
          </w:rPr>
          <w:tab/>
        </w:r>
        <w:r w:rsidRPr="003D6A3E">
          <w:rPr>
            <w:rStyle w:val="Hyperlink"/>
            <w:rFonts w:cs="Tahoma"/>
            <w:noProof/>
          </w:rPr>
          <w:t>Conclusion</w:t>
        </w:r>
        <w:r>
          <w:rPr>
            <w:noProof/>
            <w:webHidden/>
          </w:rPr>
          <w:tab/>
        </w:r>
        <w:r>
          <w:rPr>
            <w:noProof/>
            <w:webHidden/>
          </w:rPr>
          <w:fldChar w:fldCharType="begin"/>
        </w:r>
        <w:r>
          <w:rPr>
            <w:noProof/>
            <w:webHidden/>
          </w:rPr>
          <w:instrText xml:space="preserve"> PAGEREF _Toc507443766 \h </w:instrText>
        </w:r>
        <w:r>
          <w:rPr>
            <w:noProof/>
            <w:webHidden/>
          </w:rPr>
        </w:r>
        <w:r>
          <w:rPr>
            <w:noProof/>
            <w:webHidden/>
          </w:rPr>
          <w:fldChar w:fldCharType="separate"/>
        </w:r>
        <w:r>
          <w:rPr>
            <w:noProof/>
            <w:webHidden/>
          </w:rPr>
          <w:t>8</w:t>
        </w:r>
        <w:r>
          <w:rPr>
            <w:noProof/>
            <w:webHidden/>
          </w:rPr>
          <w:fldChar w:fldCharType="end"/>
        </w:r>
      </w:hyperlink>
    </w:p>
    <w:p w:rsidR="00872E62" w:rsidRDefault="00872E62">
      <w:pPr>
        <w:pStyle w:val="TOC1"/>
        <w:rPr>
          <w:rFonts w:asciiTheme="minorHAnsi" w:eastAsiaTheme="minorEastAsia" w:hAnsiTheme="minorHAnsi" w:cstheme="minorBidi"/>
          <w:noProof/>
          <w:lang w:eastAsia="en-AU"/>
        </w:rPr>
      </w:pPr>
      <w:hyperlink w:anchor="_Toc507443767" w:history="1">
        <w:r w:rsidRPr="003D6A3E">
          <w:rPr>
            <w:rStyle w:val="Hyperlink"/>
            <w:rFonts w:cs="Tahoma"/>
            <w:noProof/>
          </w:rPr>
          <w:t>References</w:t>
        </w:r>
        <w:r>
          <w:rPr>
            <w:noProof/>
            <w:webHidden/>
          </w:rPr>
          <w:tab/>
        </w:r>
        <w:r>
          <w:rPr>
            <w:noProof/>
            <w:webHidden/>
          </w:rPr>
          <w:fldChar w:fldCharType="begin"/>
        </w:r>
        <w:r>
          <w:rPr>
            <w:noProof/>
            <w:webHidden/>
          </w:rPr>
          <w:instrText xml:space="preserve"> PAGEREF _Toc507443767 \h </w:instrText>
        </w:r>
        <w:r>
          <w:rPr>
            <w:noProof/>
            <w:webHidden/>
          </w:rPr>
        </w:r>
        <w:r>
          <w:rPr>
            <w:noProof/>
            <w:webHidden/>
          </w:rPr>
          <w:fldChar w:fldCharType="separate"/>
        </w:r>
        <w:r>
          <w:rPr>
            <w:noProof/>
            <w:webHidden/>
          </w:rPr>
          <w:t>9</w:t>
        </w:r>
        <w:r>
          <w:rPr>
            <w:noProof/>
            <w:webHidden/>
          </w:rPr>
          <w:fldChar w:fldCharType="end"/>
        </w:r>
      </w:hyperlink>
    </w:p>
    <w:p w:rsidR="00872E62" w:rsidRDefault="00872E62">
      <w:pPr>
        <w:pStyle w:val="TOC1"/>
        <w:rPr>
          <w:rFonts w:asciiTheme="minorHAnsi" w:eastAsiaTheme="minorEastAsia" w:hAnsiTheme="minorHAnsi" w:cstheme="minorBidi"/>
          <w:noProof/>
          <w:lang w:eastAsia="en-AU"/>
        </w:rPr>
      </w:pPr>
      <w:hyperlink w:anchor="_Toc507443768" w:history="1">
        <w:r w:rsidRPr="003D6A3E">
          <w:rPr>
            <w:rStyle w:val="Hyperlink"/>
            <w:noProof/>
          </w:rPr>
          <w:t>Appendix – Team Agreement Guidelines</w:t>
        </w:r>
        <w:r>
          <w:rPr>
            <w:noProof/>
            <w:webHidden/>
          </w:rPr>
          <w:tab/>
        </w:r>
        <w:r>
          <w:rPr>
            <w:noProof/>
            <w:webHidden/>
          </w:rPr>
          <w:fldChar w:fldCharType="begin"/>
        </w:r>
        <w:r>
          <w:rPr>
            <w:noProof/>
            <w:webHidden/>
          </w:rPr>
          <w:instrText xml:space="preserve"> PAGEREF _Toc507443768 \h </w:instrText>
        </w:r>
        <w:r>
          <w:rPr>
            <w:noProof/>
            <w:webHidden/>
          </w:rPr>
        </w:r>
        <w:r>
          <w:rPr>
            <w:noProof/>
            <w:webHidden/>
          </w:rPr>
          <w:fldChar w:fldCharType="separate"/>
        </w:r>
        <w:r>
          <w:rPr>
            <w:noProof/>
            <w:webHidden/>
          </w:rPr>
          <w:t>10</w:t>
        </w:r>
        <w:r>
          <w:rPr>
            <w:noProof/>
            <w:webHidden/>
          </w:rPr>
          <w:fldChar w:fldCharType="end"/>
        </w:r>
      </w:hyperlink>
    </w:p>
    <w:p w:rsidR="00F779B5" w:rsidRPr="007676E3" w:rsidRDefault="00366DAB"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rsidR="000B1636" w:rsidRPr="007676E3" w:rsidRDefault="000B1636" w:rsidP="000B1636">
      <w:pPr>
        <w:pStyle w:val="Heading1"/>
        <w:rPr>
          <w:rFonts w:cs="Tahoma"/>
          <w:szCs w:val="20"/>
        </w:rPr>
      </w:pPr>
      <w:bookmarkStart w:id="2" w:name="_Toc507443761"/>
      <w:r w:rsidRPr="007676E3">
        <w:rPr>
          <w:rFonts w:cs="Tahoma"/>
          <w:szCs w:val="20"/>
        </w:rPr>
        <w:lastRenderedPageBreak/>
        <w:t>Introduction</w:t>
      </w:r>
      <w:bookmarkEnd w:id="2"/>
    </w:p>
    <w:p w:rsidR="000B1636" w:rsidRPr="007676E3" w:rsidRDefault="000B1636" w:rsidP="000B1636">
      <w:pPr>
        <w:rPr>
          <w:rFonts w:ascii="Verdana" w:hAnsi="Verdana" w:cs="Tahoma"/>
          <w:sz w:val="20"/>
          <w:szCs w:val="20"/>
        </w:rPr>
      </w:pPr>
    </w:p>
    <w:p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 xml:space="preserve">the operating norms (principles and communication processes) for </w:t>
      </w:r>
      <w:r w:rsidR="007331E4" w:rsidRPr="00AE3F14">
        <w:rPr>
          <w:rFonts w:ascii="Verdana" w:hAnsi="Verdana" w:cs="Tahoma"/>
          <w:sz w:val="20"/>
          <w:szCs w:val="20"/>
        </w:rPr>
        <w:t>Team 3</w:t>
      </w:r>
      <w:r w:rsidR="00E674B5" w:rsidRPr="007676E3">
        <w:rPr>
          <w:rFonts w:ascii="Verdana" w:hAnsi="Verdana" w:cs="Tahoma"/>
          <w:sz w:val="20"/>
          <w:szCs w:val="20"/>
        </w:rPr>
        <w:t xml:space="preserve"> who </w:t>
      </w:r>
      <w:proofErr w:type="gramStart"/>
      <w:r w:rsidR="00E674B5" w:rsidRPr="007676E3">
        <w:rPr>
          <w:rFonts w:ascii="Verdana" w:hAnsi="Verdana" w:cs="Tahoma"/>
          <w:sz w:val="20"/>
          <w:szCs w:val="20"/>
        </w:rPr>
        <w:t>are</w:t>
      </w:r>
      <w:proofErr w:type="gramEnd"/>
      <w:r w:rsidR="00E674B5" w:rsidRPr="007676E3">
        <w:rPr>
          <w:rFonts w:ascii="Verdana" w:hAnsi="Verdana" w:cs="Tahoma"/>
          <w:sz w:val="20"/>
          <w:szCs w:val="20"/>
        </w:rPr>
        <w:t xml:space="preserv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 xml:space="preserve">IFB299 </w:t>
      </w:r>
      <w:r w:rsidR="00786538">
        <w:rPr>
          <w:rFonts w:ascii="Verdana" w:hAnsi="Verdana" w:cs="Tahoma"/>
          <w:sz w:val="20"/>
          <w:szCs w:val="20"/>
        </w:rPr>
        <w:t>Project</w:t>
      </w:r>
      <w:r w:rsidR="005F31AF">
        <w:rPr>
          <w:rFonts w:ascii="Verdana" w:hAnsi="Verdana" w:cs="Tahoma"/>
          <w:sz w:val="20"/>
          <w:szCs w:val="20"/>
        </w:rPr>
        <w:t xml:space="preserve"> Design and Development</w:t>
      </w:r>
      <w:r w:rsidRPr="007676E3">
        <w:rPr>
          <w:rFonts w:ascii="Verdana" w:hAnsi="Verdana" w:cs="Tahoma"/>
          <w:sz w:val="20"/>
          <w:szCs w:val="20"/>
        </w:rPr>
        <w:t xml:space="preserve">.  </w:t>
      </w:r>
    </w:p>
    <w:p w:rsidR="002C77D7" w:rsidRPr="007676E3" w:rsidRDefault="002C77D7" w:rsidP="008E546C">
      <w:pPr>
        <w:spacing w:line="360" w:lineRule="auto"/>
        <w:jc w:val="both"/>
        <w:rPr>
          <w:rFonts w:ascii="Verdana" w:hAnsi="Verdana" w:cs="Tahoma"/>
          <w:sz w:val="20"/>
          <w:szCs w:val="20"/>
        </w:rPr>
      </w:pPr>
    </w:p>
    <w:p w:rsidR="00010994" w:rsidRPr="007676E3" w:rsidRDefault="00F65851" w:rsidP="008E546C">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 </w:t>
      </w:r>
      <w:r w:rsidR="006A4DDE" w:rsidRPr="00AE3F14">
        <w:rPr>
          <w:rFonts w:ascii="Verdana" w:hAnsi="Verdana" w:cs="Tahoma"/>
          <w:sz w:val="20"/>
          <w:szCs w:val="20"/>
        </w:rPr>
        <w:t>Music School</w:t>
      </w:r>
      <w:r w:rsidR="00E63D89" w:rsidRPr="007676E3">
        <w:rPr>
          <w:rFonts w:ascii="Verdana" w:hAnsi="Verdana" w:cs="Tahoma"/>
          <w:b/>
          <w:sz w:val="20"/>
          <w:szCs w:val="20"/>
        </w:rPr>
        <w:t xml:space="preserve">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way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rsidR="00010994" w:rsidRPr="007676E3" w:rsidRDefault="00010994" w:rsidP="008E546C">
      <w:pPr>
        <w:spacing w:line="360" w:lineRule="auto"/>
        <w:jc w:val="both"/>
        <w:rPr>
          <w:rFonts w:ascii="Verdana" w:hAnsi="Verdana" w:cs="Tahoma"/>
          <w:sz w:val="20"/>
          <w:szCs w:val="20"/>
        </w:rPr>
      </w:pPr>
    </w:p>
    <w:p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rsidR="006356CE" w:rsidRPr="007676E3" w:rsidRDefault="006356CE" w:rsidP="001B64F8">
      <w:pPr>
        <w:pStyle w:val="Heading1"/>
      </w:pPr>
      <w:bookmarkStart w:id="3" w:name="_Toc507443762"/>
      <w:r w:rsidRPr="007676E3">
        <w:lastRenderedPageBreak/>
        <w:t xml:space="preserve">Team </w:t>
      </w:r>
      <w:r w:rsidR="005B184B">
        <w:t>Agreement</w:t>
      </w:r>
      <w:bookmarkEnd w:id="3"/>
      <w:r w:rsidR="0070120C" w:rsidRPr="007676E3">
        <w:t xml:space="preserve"> </w:t>
      </w:r>
    </w:p>
    <w:p w:rsidR="006356CE" w:rsidRPr="007676E3" w:rsidRDefault="006356CE" w:rsidP="006356CE">
      <w:pPr>
        <w:rPr>
          <w:rFonts w:ascii="Verdana" w:hAnsi="Verdana" w:cs="Tahoma"/>
          <w:sz w:val="20"/>
          <w:szCs w:val="20"/>
        </w:rPr>
      </w:pPr>
    </w:p>
    <w:p w:rsidR="002927E0"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rsidR="006356CE" w:rsidRPr="002927E0" w:rsidRDefault="0020274C" w:rsidP="001B64F8">
      <w:pPr>
        <w:pStyle w:val="Heading2"/>
      </w:pPr>
      <w:bookmarkStart w:id="4" w:name="_Toc507443763"/>
      <w:r w:rsidRPr="002927E0">
        <w:t xml:space="preserve">Team </w:t>
      </w:r>
      <w:r w:rsidR="006356CE" w:rsidRPr="002927E0">
        <w:t>Principles</w:t>
      </w:r>
      <w:r w:rsidRPr="002927E0">
        <w:t xml:space="preserve"> and Proce</w:t>
      </w:r>
      <w:r w:rsidR="005D51D5" w:rsidRPr="002927E0">
        <w:t>sses</w:t>
      </w:r>
      <w:bookmarkEnd w:id="4"/>
    </w:p>
    <w:p w:rsidR="00133EAF" w:rsidRPr="00404A22" w:rsidRDefault="002A0BF9" w:rsidP="0089402C">
      <w:pPr>
        <w:spacing w:line="360" w:lineRule="auto"/>
        <w:jc w:val="both"/>
        <w:rPr>
          <w:b/>
          <w:i/>
        </w:rPr>
      </w:pPr>
      <w:r>
        <w:rPr>
          <w:rFonts w:ascii="Verdana" w:hAnsi="Verdana" w:cs="Tahoma"/>
          <w:sz w:val="20"/>
          <w:szCs w:val="20"/>
        </w:rPr>
        <w:t xml:space="preserve"> </w:t>
      </w:r>
    </w:p>
    <w:p w:rsidR="00404A22" w:rsidRPr="00B3661C" w:rsidRDefault="006A10B9" w:rsidP="0089402C">
      <w:pPr>
        <w:pStyle w:val="ListParagraph"/>
        <w:widowControl/>
        <w:numPr>
          <w:ilvl w:val="0"/>
          <w:numId w:val="10"/>
        </w:numPr>
        <w:suppressAutoHyphens w:val="0"/>
        <w:spacing w:line="360" w:lineRule="auto"/>
        <w:jc w:val="both"/>
        <w:textAlignment w:val="baseline"/>
        <w:rPr>
          <w:rFonts w:eastAsia="Times New Roman"/>
          <w:color w:val="000000"/>
          <w:u w:val="single"/>
          <w:lang w:eastAsia="en-AU"/>
        </w:rPr>
      </w:pPr>
      <w:r w:rsidRPr="00B3661C">
        <w:rPr>
          <w:rFonts w:eastAsia="Times New Roman"/>
          <w:color w:val="000000"/>
          <w:u w:val="single"/>
          <w:lang w:eastAsia="en-AU"/>
        </w:rPr>
        <w:t>Each team member will h</w:t>
      </w:r>
      <w:r w:rsidR="00404A22" w:rsidRPr="00B3661C">
        <w:rPr>
          <w:rFonts w:eastAsia="Times New Roman"/>
          <w:color w:val="000000"/>
          <w:u w:val="single"/>
          <w:lang w:eastAsia="en-AU"/>
        </w:rPr>
        <w:t>ave respect for one another</w:t>
      </w:r>
    </w:p>
    <w:p w:rsidR="00404A22" w:rsidRPr="0089402C" w:rsidRDefault="00404A22" w:rsidP="0089402C">
      <w:pPr>
        <w:spacing w:line="360" w:lineRule="auto"/>
        <w:jc w:val="both"/>
      </w:pPr>
      <w:r w:rsidRPr="0089402C">
        <w:t>Respecting each othe</w:t>
      </w:r>
      <w:r w:rsidR="00786538">
        <w:t>r is important as it helps keep</w:t>
      </w:r>
      <w:r w:rsidRPr="0089402C">
        <w:t xml:space="preserve"> a positive atmosphere, which can increase productivity. </w:t>
      </w:r>
    </w:p>
    <w:p w:rsidR="00404A22" w:rsidRDefault="00C86745" w:rsidP="006A10B9">
      <w:pPr>
        <w:widowControl/>
        <w:suppressAutoHyphens w:val="0"/>
        <w:spacing w:line="360" w:lineRule="auto"/>
        <w:ind w:left="720"/>
        <w:jc w:val="both"/>
        <w:textAlignment w:val="baseline"/>
        <w:rPr>
          <w:rFonts w:eastAsia="Times New Roman"/>
          <w:color w:val="000000"/>
          <w:lang w:eastAsia="en-AU"/>
        </w:rPr>
      </w:pPr>
      <w:r>
        <w:rPr>
          <w:rFonts w:eastAsia="Times New Roman"/>
          <w:color w:val="000000"/>
          <w:lang w:eastAsia="en-AU"/>
        </w:rPr>
        <w:t>How this will be implemented:</w:t>
      </w:r>
    </w:p>
    <w:p w:rsidR="00404A22" w:rsidRPr="00404A22" w:rsidRDefault="00303E13" w:rsidP="006A10B9">
      <w:pPr>
        <w:pStyle w:val="ListParagraph"/>
        <w:widowControl/>
        <w:numPr>
          <w:ilvl w:val="0"/>
          <w:numId w:val="13"/>
        </w:numPr>
        <w:suppressAutoHyphens w:val="0"/>
        <w:spacing w:line="360" w:lineRule="auto"/>
        <w:ind w:left="1440"/>
        <w:jc w:val="both"/>
        <w:textAlignment w:val="baseline"/>
      </w:pPr>
      <w:r>
        <w:rPr>
          <w:rFonts w:eastAsia="Times New Roman"/>
          <w:color w:val="000000"/>
          <w:lang w:eastAsia="en-AU"/>
        </w:rPr>
        <w:t>A</w:t>
      </w:r>
      <w:r w:rsidR="00C86745">
        <w:rPr>
          <w:rFonts w:eastAsia="Times New Roman"/>
          <w:color w:val="000000"/>
          <w:lang w:eastAsia="en-AU"/>
        </w:rPr>
        <w:t xml:space="preserve">voiding </w:t>
      </w:r>
      <w:r w:rsidR="00404A22" w:rsidRPr="00C86745">
        <w:rPr>
          <w:rFonts w:eastAsia="Times New Roman"/>
          <w:color w:val="000000"/>
          <w:lang w:eastAsia="en-AU"/>
        </w:rPr>
        <w:t>any abusive language</w:t>
      </w:r>
    </w:p>
    <w:p w:rsidR="00404A22" w:rsidRPr="00404A22" w:rsidRDefault="00404A22" w:rsidP="006A10B9">
      <w:pPr>
        <w:pStyle w:val="ListParagraph"/>
        <w:widowControl/>
        <w:numPr>
          <w:ilvl w:val="0"/>
          <w:numId w:val="13"/>
        </w:numPr>
        <w:suppressAutoHyphens w:val="0"/>
        <w:spacing w:line="360" w:lineRule="auto"/>
        <w:ind w:left="1440"/>
        <w:jc w:val="both"/>
        <w:textAlignment w:val="baseline"/>
      </w:pPr>
      <w:r w:rsidRPr="00C86745">
        <w:rPr>
          <w:rFonts w:eastAsia="Times New Roman"/>
          <w:color w:val="000000"/>
          <w:lang w:eastAsia="en-AU"/>
        </w:rPr>
        <w:t xml:space="preserve">Not </w:t>
      </w:r>
      <w:r w:rsidR="00303E13">
        <w:rPr>
          <w:rFonts w:eastAsia="Times New Roman"/>
          <w:color w:val="000000"/>
          <w:lang w:eastAsia="en-AU"/>
        </w:rPr>
        <w:t>speaking</w:t>
      </w:r>
      <w:r w:rsidRPr="00C86745">
        <w:rPr>
          <w:rFonts w:eastAsia="Times New Roman"/>
          <w:color w:val="000000"/>
          <w:lang w:eastAsia="en-AU"/>
        </w:rPr>
        <w:t xml:space="preserve"> over others</w:t>
      </w:r>
    </w:p>
    <w:p w:rsidR="00404A22" w:rsidRPr="00404A22" w:rsidRDefault="00404A22" w:rsidP="0089402C">
      <w:pPr>
        <w:spacing w:line="360" w:lineRule="auto"/>
        <w:jc w:val="both"/>
        <w:textAlignment w:val="baseline"/>
      </w:pPr>
    </w:p>
    <w:p w:rsidR="00404A22" w:rsidRPr="00B3661C" w:rsidRDefault="006A10B9" w:rsidP="0089402C">
      <w:pPr>
        <w:pStyle w:val="ListParagraph"/>
        <w:widowControl/>
        <w:numPr>
          <w:ilvl w:val="0"/>
          <w:numId w:val="10"/>
        </w:numPr>
        <w:suppressAutoHyphens w:val="0"/>
        <w:spacing w:line="360" w:lineRule="auto"/>
        <w:jc w:val="both"/>
        <w:textAlignment w:val="baseline"/>
        <w:rPr>
          <w:rFonts w:eastAsia="Times New Roman"/>
          <w:color w:val="000000"/>
          <w:u w:val="single"/>
          <w:lang w:eastAsia="en-AU"/>
        </w:rPr>
      </w:pPr>
      <w:r w:rsidRPr="00B3661C">
        <w:rPr>
          <w:rFonts w:eastAsia="Times New Roman"/>
          <w:color w:val="000000"/>
          <w:u w:val="single"/>
          <w:lang w:eastAsia="en-AU"/>
        </w:rPr>
        <w:t>Each team member will h</w:t>
      </w:r>
      <w:r w:rsidR="00404A22" w:rsidRPr="00B3661C">
        <w:rPr>
          <w:rFonts w:eastAsia="Times New Roman"/>
          <w:color w:val="000000"/>
          <w:u w:val="single"/>
          <w:lang w:eastAsia="en-AU"/>
        </w:rPr>
        <w:t xml:space="preserve">ave clear communication, be direct and </w:t>
      </w:r>
      <w:r w:rsidR="00C86745" w:rsidRPr="00B3661C">
        <w:rPr>
          <w:rFonts w:eastAsia="Times New Roman"/>
          <w:color w:val="000000"/>
          <w:u w:val="single"/>
          <w:lang w:eastAsia="en-AU"/>
        </w:rPr>
        <w:t xml:space="preserve">be </w:t>
      </w:r>
      <w:r w:rsidR="00404A22" w:rsidRPr="00B3661C">
        <w:rPr>
          <w:rFonts w:eastAsia="Times New Roman"/>
          <w:color w:val="000000"/>
          <w:u w:val="single"/>
          <w:lang w:eastAsia="en-AU"/>
        </w:rPr>
        <w:t>honest</w:t>
      </w:r>
    </w:p>
    <w:p w:rsidR="00404A22" w:rsidRPr="0089402C" w:rsidRDefault="00404A22" w:rsidP="0089402C">
      <w:pPr>
        <w:spacing w:line="360" w:lineRule="auto"/>
        <w:jc w:val="both"/>
      </w:pPr>
      <w:r w:rsidRPr="0089402C">
        <w:t>Being clear, direct and honest will ensure objectives are met and opinions are voiced.</w:t>
      </w:r>
      <w:r w:rsidR="00C86745" w:rsidRPr="0089402C">
        <w:t xml:space="preserve"> The will guarantee </w:t>
      </w:r>
      <w:r w:rsidR="00786538">
        <w:t xml:space="preserve">that </w:t>
      </w:r>
      <w:r w:rsidR="00C86745" w:rsidRPr="0089402C">
        <w:t xml:space="preserve">the correct work is done and the correct goals are aimed for. </w:t>
      </w:r>
    </w:p>
    <w:p w:rsidR="00C86745" w:rsidRPr="00C86745" w:rsidRDefault="00C86745" w:rsidP="006A10B9">
      <w:pPr>
        <w:widowControl/>
        <w:suppressAutoHyphens w:val="0"/>
        <w:spacing w:line="360" w:lineRule="auto"/>
        <w:ind w:left="720"/>
        <w:jc w:val="both"/>
        <w:textAlignment w:val="baseline"/>
        <w:rPr>
          <w:rFonts w:eastAsia="Times New Roman"/>
          <w:color w:val="000000"/>
          <w:lang w:eastAsia="en-AU"/>
        </w:rPr>
      </w:pPr>
      <w:r w:rsidRPr="00C86745">
        <w:rPr>
          <w:rFonts w:eastAsia="Times New Roman"/>
          <w:color w:val="000000"/>
          <w:lang w:eastAsia="en-AU"/>
        </w:rPr>
        <w:t>How this will be implemented:</w:t>
      </w:r>
    </w:p>
    <w:p w:rsidR="00404A22" w:rsidRPr="00404A22" w:rsidRDefault="00404A22" w:rsidP="006A10B9">
      <w:pPr>
        <w:pStyle w:val="ListParagraph"/>
        <w:widowControl/>
        <w:numPr>
          <w:ilvl w:val="0"/>
          <w:numId w:val="12"/>
        </w:numPr>
        <w:suppressAutoHyphens w:val="0"/>
        <w:spacing w:line="360" w:lineRule="auto"/>
        <w:ind w:left="1440"/>
        <w:jc w:val="both"/>
        <w:textAlignment w:val="baseline"/>
      </w:pPr>
      <w:r w:rsidRPr="00404A22">
        <w:t>Be</w:t>
      </w:r>
      <w:r w:rsidR="00303E13">
        <w:t>ing</w:t>
      </w:r>
      <w:r w:rsidRPr="00404A22">
        <w:t xml:space="preserve"> clear when trying to explain</w:t>
      </w:r>
      <w:r w:rsidR="00303E13">
        <w:t xml:space="preserve"> a concept/issue to the team</w:t>
      </w:r>
    </w:p>
    <w:p w:rsidR="00404A22" w:rsidRPr="00404A22" w:rsidRDefault="00404A22" w:rsidP="006A10B9">
      <w:pPr>
        <w:pStyle w:val="ListParagraph"/>
        <w:widowControl/>
        <w:numPr>
          <w:ilvl w:val="0"/>
          <w:numId w:val="12"/>
        </w:numPr>
        <w:suppressAutoHyphens w:val="0"/>
        <w:spacing w:line="360" w:lineRule="auto"/>
        <w:ind w:left="1440"/>
        <w:jc w:val="both"/>
        <w:textAlignment w:val="baseline"/>
      </w:pPr>
      <w:r w:rsidRPr="00404A22">
        <w:t>Be</w:t>
      </w:r>
      <w:r w:rsidR="00303E13">
        <w:t>ing</w:t>
      </w:r>
      <w:r w:rsidRPr="00404A22">
        <w:t xml:space="preserve"> direct and </w:t>
      </w:r>
      <w:r w:rsidR="00303E13">
        <w:t>not hiding true</w:t>
      </w:r>
      <w:r w:rsidRPr="00404A22">
        <w:t xml:space="preserve"> opinions</w:t>
      </w:r>
    </w:p>
    <w:p w:rsidR="00404A22" w:rsidRPr="00404A22" w:rsidRDefault="00404A22" w:rsidP="006A10B9">
      <w:pPr>
        <w:pStyle w:val="ListParagraph"/>
        <w:widowControl/>
        <w:numPr>
          <w:ilvl w:val="0"/>
          <w:numId w:val="12"/>
        </w:numPr>
        <w:suppressAutoHyphens w:val="0"/>
        <w:spacing w:line="360" w:lineRule="auto"/>
        <w:ind w:left="1440"/>
        <w:jc w:val="both"/>
        <w:textAlignment w:val="baseline"/>
      </w:pPr>
      <w:r w:rsidRPr="00404A22">
        <w:t>Be</w:t>
      </w:r>
      <w:r w:rsidR="00303E13">
        <w:t>ing</w:t>
      </w:r>
      <w:r w:rsidRPr="00404A22">
        <w:t xml:space="preserve"> honest to each other</w:t>
      </w:r>
    </w:p>
    <w:p w:rsidR="00404A22" w:rsidRPr="00404A22" w:rsidRDefault="00404A22" w:rsidP="0089402C">
      <w:pPr>
        <w:spacing w:line="360" w:lineRule="auto"/>
        <w:jc w:val="both"/>
        <w:textAlignment w:val="baseline"/>
      </w:pPr>
    </w:p>
    <w:p w:rsidR="00404A22" w:rsidRPr="00B3661C" w:rsidRDefault="00404A22" w:rsidP="0089402C">
      <w:pPr>
        <w:widowControl/>
        <w:numPr>
          <w:ilvl w:val="0"/>
          <w:numId w:val="10"/>
        </w:numPr>
        <w:suppressAutoHyphens w:val="0"/>
        <w:spacing w:line="360" w:lineRule="auto"/>
        <w:jc w:val="both"/>
        <w:textAlignment w:val="baseline"/>
        <w:rPr>
          <w:rFonts w:eastAsia="Times New Roman"/>
          <w:color w:val="000000"/>
          <w:u w:val="single"/>
          <w:lang w:eastAsia="en-AU"/>
        </w:rPr>
      </w:pPr>
      <w:r w:rsidRPr="00B3661C">
        <w:rPr>
          <w:rFonts w:eastAsia="Times New Roman"/>
          <w:color w:val="000000"/>
          <w:u w:val="single"/>
          <w:lang w:eastAsia="en-AU"/>
        </w:rPr>
        <w:t>Any arguments/difference</w:t>
      </w:r>
      <w:r w:rsidR="00786538">
        <w:rPr>
          <w:rFonts w:eastAsia="Times New Roman"/>
          <w:color w:val="000000"/>
          <w:u w:val="single"/>
          <w:lang w:eastAsia="en-AU"/>
        </w:rPr>
        <w:t>s</w:t>
      </w:r>
      <w:r w:rsidRPr="00B3661C">
        <w:rPr>
          <w:rFonts w:eastAsia="Times New Roman"/>
          <w:color w:val="000000"/>
          <w:u w:val="single"/>
          <w:lang w:eastAsia="en-AU"/>
        </w:rPr>
        <w:t xml:space="preserve"> about the task will be discussed as a group</w:t>
      </w:r>
    </w:p>
    <w:p w:rsidR="00404A22" w:rsidRDefault="00404A22" w:rsidP="0089402C">
      <w:pPr>
        <w:widowControl/>
        <w:suppressAutoHyphens w:val="0"/>
        <w:spacing w:line="360" w:lineRule="auto"/>
        <w:jc w:val="both"/>
        <w:textAlignment w:val="baseline"/>
        <w:rPr>
          <w:rFonts w:eastAsia="Times New Roman"/>
          <w:color w:val="000000"/>
          <w:lang w:eastAsia="en-AU"/>
        </w:rPr>
      </w:pPr>
      <w:r w:rsidRPr="00404A22">
        <w:rPr>
          <w:rFonts w:eastAsia="Times New Roman"/>
          <w:color w:val="000000"/>
          <w:lang w:eastAsia="en-AU"/>
        </w:rPr>
        <w:t xml:space="preserve">This will avoid problems and everyone will </w:t>
      </w:r>
      <w:r w:rsidR="00C86745">
        <w:rPr>
          <w:rFonts w:eastAsia="Times New Roman"/>
          <w:color w:val="000000"/>
          <w:lang w:eastAsia="en-AU"/>
        </w:rPr>
        <w:t xml:space="preserve">be able to </w:t>
      </w:r>
      <w:r w:rsidRPr="00404A22">
        <w:rPr>
          <w:rFonts w:eastAsia="Times New Roman"/>
          <w:color w:val="000000"/>
          <w:lang w:eastAsia="en-AU"/>
        </w:rPr>
        <w:t>express their opinion</w:t>
      </w:r>
      <w:r w:rsidR="00C86745">
        <w:rPr>
          <w:rFonts w:eastAsia="Times New Roman"/>
          <w:color w:val="000000"/>
          <w:lang w:eastAsia="en-AU"/>
        </w:rPr>
        <w:t xml:space="preserve">. </w:t>
      </w:r>
    </w:p>
    <w:p w:rsidR="00C86745" w:rsidRPr="00C86745" w:rsidRDefault="00C86745" w:rsidP="006A10B9">
      <w:pPr>
        <w:widowControl/>
        <w:suppressAutoHyphens w:val="0"/>
        <w:spacing w:line="360" w:lineRule="auto"/>
        <w:ind w:left="720"/>
        <w:jc w:val="both"/>
        <w:textAlignment w:val="baseline"/>
        <w:rPr>
          <w:rFonts w:eastAsia="Times New Roman"/>
          <w:color w:val="000000"/>
          <w:lang w:eastAsia="en-AU"/>
        </w:rPr>
      </w:pPr>
      <w:r w:rsidRPr="00C86745">
        <w:rPr>
          <w:rFonts w:eastAsia="Times New Roman"/>
          <w:color w:val="000000"/>
          <w:lang w:eastAsia="en-AU"/>
        </w:rPr>
        <w:t>How this will be implemented:</w:t>
      </w:r>
    </w:p>
    <w:p w:rsidR="00404A22" w:rsidRPr="00C86745" w:rsidRDefault="00C86745" w:rsidP="006A10B9">
      <w:pPr>
        <w:pStyle w:val="ListParagraph"/>
        <w:widowControl/>
        <w:numPr>
          <w:ilvl w:val="0"/>
          <w:numId w:val="11"/>
        </w:numPr>
        <w:suppressAutoHyphens w:val="0"/>
        <w:spacing w:line="360" w:lineRule="auto"/>
        <w:ind w:left="1440"/>
        <w:jc w:val="both"/>
        <w:textAlignment w:val="baseline"/>
        <w:rPr>
          <w:rFonts w:eastAsia="Times New Roman"/>
          <w:color w:val="000000"/>
          <w:lang w:eastAsia="en-AU"/>
        </w:rPr>
      </w:pPr>
      <w:r>
        <w:rPr>
          <w:rFonts w:eastAsia="Times New Roman"/>
          <w:color w:val="000000"/>
          <w:lang w:eastAsia="en-AU"/>
        </w:rPr>
        <w:t>Everyone getting</w:t>
      </w:r>
      <w:r w:rsidR="00404A22" w:rsidRPr="00C86745">
        <w:rPr>
          <w:rFonts w:eastAsia="Times New Roman"/>
          <w:color w:val="000000"/>
          <w:lang w:eastAsia="en-AU"/>
        </w:rPr>
        <w:t xml:space="preserve"> to say their </w:t>
      </w:r>
      <w:r>
        <w:rPr>
          <w:rFonts w:eastAsia="Times New Roman"/>
          <w:color w:val="000000"/>
          <w:lang w:eastAsia="en-AU"/>
        </w:rPr>
        <w:t>thoughts</w:t>
      </w:r>
      <w:r w:rsidR="00404A22" w:rsidRPr="00C86745">
        <w:rPr>
          <w:rFonts w:eastAsia="Times New Roman"/>
          <w:color w:val="000000"/>
          <w:lang w:eastAsia="en-AU"/>
        </w:rPr>
        <w:t xml:space="preserve"> </w:t>
      </w:r>
      <w:r>
        <w:rPr>
          <w:rFonts w:eastAsia="Times New Roman"/>
          <w:color w:val="000000"/>
          <w:lang w:eastAsia="en-AU"/>
        </w:rPr>
        <w:t>on</w:t>
      </w:r>
      <w:r w:rsidR="00404A22" w:rsidRPr="00C86745">
        <w:rPr>
          <w:rFonts w:eastAsia="Times New Roman"/>
          <w:color w:val="000000"/>
          <w:lang w:eastAsia="en-AU"/>
        </w:rPr>
        <w:t xml:space="preserve"> the problem</w:t>
      </w:r>
    </w:p>
    <w:p w:rsidR="00404A22" w:rsidRPr="00C86745" w:rsidRDefault="00404A22" w:rsidP="006A10B9">
      <w:pPr>
        <w:pStyle w:val="ListParagraph"/>
        <w:widowControl/>
        <w:numPr>
          <w:ilvl w:val="0"/>
          <w:numId w:val="11"/>
        </w:numPr>
        <w:suppressAutoHyphens w:val="0"/>
        <w:spacing w:line="360" w:lineRule="auto"/>
        <w:ind w:left="1440"/>
        <w:jc w:val="both"/>
        <w:textAlignment w:val="baseline"/>
        <w:rPr>
          <w:rFonts w:eastAsia="Times New Roman"/>
          <w:color w:val="000000"/>
          <w:lang w:eastAsia="en-AU"/>
        </w:rPr>
      </w:pPr>
      <w:r w:rsidRPr="00C86745">
        <w:rPr>
          <w:rFonts w:eastAsia="Times New Roman"/>
          <w:color w:val="000000"/>
          <w:lang w:eastAsia="en-AU"/>
        </w:rPr>
        <w:t xml:space="preserve">No </w:t>
      </w:r>
      <w:r w:rsidR="00C86745">
        <w:rPr>
          <w:rFonts w:eastAsia="Times New Roman"/>
          <w:color w:val="000000"/>
          <w:lang w:eastAsia="en-AU"/>
        </w:rPr>
        <w:t>team member</w:t>
      </w:r>
      <w:r w:rsidRPr="00C86745">
        <w:rPr>
          <w:rFonts w:eastAsia="Times New Roman"/>
          <w:color w:val="000000"/>
          <w:lang w:eastAsia="en-AU"/>
        </w:rPr>
        <w:t xml:space="preserve"> </w:t>
      </w:r>
      <w:r w:rsidR="00C86745">
        <w:rPr>
          <w:rFonts w:eastAsia="Times New Roman"/>
          <w:color w:val="000000"/>
          <w:lang w:eastAsia="en-AU"/>
        </w:rPr>
        <w:t>leaving</w:t>
      </w:r>
      <w:r w:rsidRPr="00C86745">
        <w:rPr>
          <w:rFonts w:eastAsia="Times New Roman"/>
          <w:color w:val="000000"/>
          <w:lang w:eastAsia="en-AU"/>
        </w:rPr>
        <w:t xml:space="preserve"> until the problem is solved</w:t>
      </w:r>
    </w:p>
    <w:p w:rsidR="00404A22" w:rsidRPr="00404A22" w:rsidRDefault="00404A22" w:rsidP="0089402C">
      <w:pPr>
        <w:spacing w:line="360" w:lineRule="auto"/>
        <w:jc w:val="both"/>
        <w:textAlignment w:val="baseline"/>
      </w:pPr>
    </w:p>
    <w:p w:rsidR="00404A22" w:rsidRPr="00B3661C" w:rsidRDefault="00786538" w:rsidP="0089402C">
      <w:pPr>
        <w:widowControl/>
        <w:numPr>
          <w:ilvl w:val="0"/>
          <w:numId w:val="10"/>
        </w:numPr>
        <w:suppressAutoHyphens w:val="0"/>
        <w:spacing w:line="360" w:lineRule="auto"/>
        <w:jc w:val="both"/>
        <w:textAlignment w:val="baseline"/>
        <w:rPr>
          <w:u w:val="single"/>
        </w:rPr>
      </w:pPr>
      <w:r>
        <w:rPr>
          <w:u w:val="single"/>
        </w:rPr>
        <w:t>If needed, assistance will be asked for</w:t>
      </w:r>
    </w:p>
    <w:p w:rsidR="00404A22" w:rsidRPr="00404A22" w:rsidRDefault="00C86745" w:rsidP="0089402C">
      <w:pPr>
        <w:widowControl/>
        <w:suppressAutoHyphens w:val="0"/>
        <w:spacing w:line="360" w:lineRule="auto"/>
        <w:jc w:val="both"/>
        <w:textAlignment w:val="baseline"/>
      </w:pPr>
      <w:r>
        <w:t xml:space="preserve">By each team member asking for assistance when they need it, this </w:t>
      </w:r>
      <w:r w:rsidR="00404A22" w:rsidRPr="00404A22">
        <w:t>will prevent problems overall</w:t>
      </w:r>
      <w:r>
        <w:t xml:space="preserve"> and anyone getting behind on work.</w:t>
      </w:r>
    </w:p>
    <w:p w:rsidR="00C86745" w:rsidRPr="00C86745" w:rsidRDefault="00C86745" w:rsidP="006A10B9">
      <w:pPr>
        <w:widowControl/>
        <w:suppressAutoHyphens w:val="0"/>
        <w:spacing w:line="360" w:lineRule="auto"/>
        <w:ind w:left="720"/>
        <w:jc w:val="both"/>
        <w:textAlignment w:val="baseline"/>
        <w:rPr>
          <w:rFonts w:eastAsia="Times New Roman"/>
          <w:color w:val="000000"/>
          <w:lang w:eastAsia="en-AU"/>
        </w:rPr>
      </w:pPr>
      <w:r>
        <w:rPr>
          <w:rFonts w:eastAsia="Times New Roman"/>
          <w:color w:val="000000"/>
          <w:lang w:eastAsia="en-AU"/>
        </w:rPr>
        <w:t>How this will be implemented:</w:t>
      </w:r>
    </w:p>
    <w:p w:rsidR="00404A22" w:rsidRPr="00404A22" w:rsidRDefault="00404A22" w:rsidP="006A10B9">
      <w:pPr>
        <w:pStyle w:val="ListParagraph"/>
        <w:widowControl/>
        <w:numPr>
          <w:ilvl w:val="0"/>
          <w:numId w:val="14"/>
        </w:numPr>
        <w:suppressAutoHyphens w:val="0"/>
        <w:spacing w:line="360" w:lineRule="auto"/>
        <w:ind w:left="1440"/>
        <w:jc w:val="both"/>
        <w:textAlignment w:val="baseline"/>
      </w:pPr>
      <w:r w:rsidRPr="00404A22">
        <w:t>Ask</w:t>
      </w:r>
      <w:r w:rsidR="00C86745">
        <w:t>ing</w:t>
      </w:r>
      <w:r w:rsidRPr="00404A22">
        <w:t xml:space="preserve"> </w:t>
      </w:r>
      <w:r w:rsidR="00C86745">
        <w:t>for help as soon as possible</w:t>
      </w:r>
    </w:p>
    <w:p w:rsidR="00404A22" w:rsidRPr="00404A22" w:rsidRDefault="00C86745" w:rsidP="006A10B9">
      <w:pPr>
        <w:pStyle w:val="ListParagraph"/>
        <w:widowControl/>
        <w:numPr>
          <w:ilvl w:val="0"/>
          <w:numId w:val="14"/>
        </w:numPr>
        <w:suppressAutoHyphens w:val="0"/>
        <w:spacing w:line="360" w:lineRule="auto"/>
        <w:ind w:left="1440"/>
        <w:jc w:val="both"/>
        <w:textAlignment w:val="baseline"/>
      </w:pPr>
      <w:r>
        <w:t>Not hesitating</w:t>
      </w:r>
      <w:r w:rsidR="00404A22" w:rsidRPr="00404A22">
        <w:t xml:space="preserve"> to ask</w:t>
      </w:r>
    </w:p>
    <w:p w:rsidR="00404A22" w:rsidRPr="00404A22" w:rsidRDefault="00404A22" w:rsidP="0089402C">
      <w:pPr>
        <w:spacing w:line="360" w:lineRule="auto"/>
        <w:jc w:val="both"/>
        <w:textAlignment w:val="baseline"/>
      </w:pPr>
    </w:p>
    <w:p w:rsidR="00404A22" w:rsidRPr="00B3661C" w:rsidRDefault="00C86745" w:rsidP="0089402C">
      <w:pPr>
        <w:widowControl/>
        <w:numPr>
          <w:ilvl w:val="0"/>
          <w:numId w:val="10"/>
        </w:numPr>
        <w:suppressAutoHyphens w:val="0"/>
        <w:spacing w:line="360" w:lineRule="auto"/>
        <w:jc w:val="both"/>
        <w:textAlignment w:val="baseline"/>
        <w:rPr>
          <w:u w:val="single"/>
        </w:rPr>
      </w:pPr>
      <w:r w:rsidRPr="00B3661C">
        <w:rPr>
          <w:u w:val="single"/>
        </w:rPr>
        <w:t>D</w:t>
      </w:r>
      <w:r w:rsidR="00404A22" w:rsidRPr="00B3661C">
        <w:rPr>
          <w:u w:val="single"/>
        </w:rPr>
        <w:t>eadlines</w:t>
      </w:r>
      <w:r w:rsidRPr="00B3661C">
        <w:rPr>
          <w:u w:val="single"/>
        </w:rPr>
        <w:t>,</w:t>
      </w:r>
      <w:r w:rsidR="00404A22" w:rsidRPr="00B3661C">
        <w:rPr>
          <w:u w:val="single"/>
        </w:rPr>
        <w:t xml:space="preserve"> handed ou</w:t>
      </w:r>
      <w:r w:rsidRPr="00B3661C">
        <w:rPr>
          <w:u w:val="single"/>
        </w:rPr>
        <w:t>t by team members and due dates, will be followed</w:t>
      </w:r>
    </w:p>
    <w:p w:rsidR="00404A22" w:rsidRDefault="00C86745" w:rsidP="0089402C">
      <w:pPr>
        <w:widowControl/>
        <w:suppressAutoHyphens w:val="0"/>
        <w:spacing w:line="360" w:lineRule="auto"/>
        <w:jc w:val="both"/>
        <w:textAlignment w:val="baseline"/>
      </w:pPr>
      <w:r>
        <w:t>This will ensure that there are</w:t>
      </w:r>
      <w:r w:rsidR="00404A22" w:rsidRPr="00404A22">
        <w:t xml:space="preserve"> no problems near due dates</w:t>
      </w:r>
      <w:r>
        <w:t xml:space="preserve"> and lessen stress for each team member.</w:t>
      </w:r>
    </w:p>
    <w:p w:rsidR="00C86745" w:rsidRDefault="00C86745" w:rsidP="0089402C">
      <w:pPr>
        <w:widowControl/>
        <w:suppressAutoHyphens w:val="0"/>
        <w:spacing w:line="360" w:lineRule="auto"/>
        <w:jc w:val="both"/>
        <w:textAlignment w:val="baseline"/>
        <w:rPr>
          <w:rFonts w:eastAsia="Times New Roman"/>
          <w:color w:val="000000"/>
          <w:lang w:eastAsia="en-AU"/>
        </w:rPr>
      </w:pPr>
    </w:p>
    <w:p w:rsidR="00C86745" w:rsidRPr="00C86745" w:rsidRDefault="00C86745" w:rsidP="006A10B9">
      <w:pPr>
        <w:widowControl/>
        <w:suppressAutoHyphens w:val="0"/>
        <w:spacing w:line="360" w:lineRule="auto"/>
        <w:ind w:left="720"/>
        <w:jc w:val="both"/>
        <w:textAlignment w:val="baseline"/>
        <w:rPr>
          <w:rFonts w:eastAsia="Times New Roman"/>
          <w:color w:val="000000"/>
          <w:lang w:eastAsia="en-AU"/>
        </w:rPr>
      </w:pPr>
      <w:r>
        <w:rPr>
          <w:rFonts w:eastAsia="Times New Roman"/>
          <w:color w:val="000000"/>
          <w:lang w:eastAsia="en-AU"/>
        </w:rPr>
        <w:lastRenderedPageBreak/>
        <w:t>How this will be implemented:</w:t>
      </w:r>
    </w:p>
    <w:p w:rsidR="00404A22" w:rsidRPr="00404A22" w:rsidRDefault="00C86745" w:rsidP="006A10B9">
      <w:pPr>
        <w:pStyle w:val="ListParagraph"/>
        <w:widowControl/>
        <w:numPr>
          <w:ilvl w:val="0"/>
          <w:numId w:val="15"/>
        </w:numPr>
        <w:suppressAutoHyphens w:val="0"/>
        <w:spacing w:line="360" w:lineRule="auto"/>
        <w:ind w:left="1440"/>
        <w:jc w:val="both"/>
        <w:textAlignment w:val="baseline"/>
      </w:pPr>
      <w:r>
        <w:t>Tasks will be completed before the due date</w:t>
      </w:r>
    </w:p>
    <w:p w:rsidR="00133EAF" w:rsidRDefault="00786538" w:rsidP="006A10B9">
      <w:pPr>
        <w:pStyle w:val="ListParagraph"/>
        <w:widowControl/>
        <w:numPr>
          <w:ilvl w:val="0"/>
          <w:numId w:val="15"/>
        </w:numPr>
        <w:suppressAutoHyphens w:val="0"/>
        <w:spacing w:line="360" w:lineRule="auto"/>
        <w:ind w:left="1440"/>
        <w:jc w:val="both"/>
        <w:textAlignment w:val="baseline"/>
      </w:pPr>
      <w:r>
        <w:t>Team members will not act like dogs</w:t>
      </w:r>
    </w:p>
    <w:p w:rsidR="006A10B9" w:rsidRDefault="006A10B9" w:rsidP="006A10B9">
      <w:pPr>
        <w:widowControl/>
        <w:suppressAutoHyphens w:val="0"/>
        <w:spacing w:line="360" w:lineRule="auto"/>
        <w:jc w:val="both"/>
        <w:textAlignment w:val="baseline"/>
      </w:pPr>
    </w:p>
    <w:p w:rsidR="006A10B9" w:rsidRPr="00B3661C" w:rsidRDefault="006A10B9" w:rsidP="006A10B9">
      <w:pPr>
        <w:widowControl/>
        <w:numPr>
          <w:ilvl w:val="0"/>
          <w:numId w:val="10"/>
        </w:numPr>
        <w:suppressAutoHyphens w:val="0"/>
        <w:spacing w:line="360" w:lineRule="auto"/>
        <w:jc w:val="both"/>
        <w:textAlignment w:val="baseline"/>
        <w:rPr>
          <w:u w:val="single"/>
        </w:rPr>
      </w:pPr>
      <w:r w:rsidRPr="00B3661C">
        <w:rPr>
          <w:u w:val="single"/>
        </w:rPr>
        <w:t xml:space="preserve">Team meetings will be held </w:t>
      </w:r>
      <w:r w:rsidR="003B080C" w:rsidRPr="00B3661C">
        <w:rPr>
          <w:u w:val="single"/>
        </w:rPr>
        <w:t xml:space="preserve">once or twice </w:t>
      </w:r>
      <w:r w:rsidRPr="00B3661C">
        <w:rPr>
          <w:u w:val="single"/>
        </w:rPr>
        <w:t xml:space="preserve">during </w:t>
      </w:r>
      <w:r w:rsidR="003B080C" w:rsidRPr="00B3661C">
        <w:rPr>
          <w:u w:val="single"/>
        </w:rPr>
        <w:t>each week</w:t>
      </w:r>
    </w:p>
    <w:p w:rsidR="006A10B9" w:rsidRDefault="006A10B9" w:rsidP="006A10B9">
      <w:pPr>
        <w:widowControl/>
        <w:suppressAutoHyphens w:val="0"/>
        <w:spacing w:line="360" w:lineRule="auto"/>
        <w:jc w:val="both"/>
        <w:textAlignment w:val="baseline"/>
      </w:pPr>
      <w:r>
        <w:t xml:space="preserve">This will ensure that important issues are resolved, allocations of tasks are made, deadlines for tasks are set, and checkups on progress are notified. </w:t>
      </w:r>
    </w:p>
    <w:p w:rsidR="006A10B9" w:rsidRPr="00C86745" w:rsidRDefault="006A10B9" w:rsidP="006A10B9">
      <w:pPr>
        <w:widowControl/>
        <w:suppressAutoHyphens w:val="0"/>
        <w:spacing w:line="360" w:lineRule="auto"/>
        <w:ind w:left="720"/>
        <w:jc w:val="both"/>
        <w:textAlignment w:val="baseline"/>
        <w:rPr>
          <w:rFonts w:eastAsia="Times New Roman"/>
          <w:color w:val="000000"/>
          <w:lang w:eastAsia="en-AU"/>
        </w:rPr>
      </w:pPr>
      <w:r>
        <w:rPr>
          <w:rFonts w:eastAsia="Times New Roman"/>
          <w:color w:val="000000"/>
          <w:lang w:eastAsia="en-AU"/>
        </w:rPr>
        <w:t>How this will be implemented:</w:t>
      </w:r>
    </w:p>
    <w:p w:rsidR="006A10B9" w:rsidRDefault="006A10B9" w:rsidP="006A10B9">
      <w:pPr>
        <w:pStyle w:val="ListParagraph"/>
        <w:widowControl/>
        <w:numPr>
          <w:ilvl w:val="0"/>
          <w:numId w:val="15"/>
        </w:numPr>
        <w:suppressAutoHyphens w:val="0"/>
        <w:spacing w:line="360" w:lineRule="auto"/>
        <w:ind w:left="1440"/>
        <w:jc w:val="both"/>
        <w:textAlignment w:val="baseline"/>
      </w:pPr>
      <w:r>
        <w:t xml:space="preserve">Team members will meet up in </w:t>
      </w:r>
      <w:r w:rsidRPr="006A10B9">
        <w:t xml:space="preserve">free time </w:t>
      </w:r>
      <w:r w:rsidR="00786538">
        <w:t>during</w:t>
      </w:r>
      <w:r w:rsidRPr="006A10B9">
        <w:t xml:space="preserve"> workshops</w:t>
      </w:r>
      <w:r w:rsidR="003B080C">
        <w:t xml:space="preserve"> and </w:t>
      </w:r>
      <w:r w:rsidR="003B080C" w:rsidRPr="006A10B9">
        <w:t>virtually online</w:t>
      </w:r>
    </w:p>
    <w:p w:rsidR="006A10B9" w:rsidRDefault="006A10B9" w:rsidP="006A10B9">
      <w:pPr>
        <w:pStyle w:val="ListParagraph"/>
        <w:widowControl/>
        <w:numPr>
          <w:ilvl w:val="0"/>
          <w:numId w:val="15"/>
        </w:numPr>
        <w:suppressAutoHyphens w:val="0"/>
        <w:spacing w:line="360" w:lineRule="auto"/>
        <w:ind w:left="1440"/>
        <w:jc w:val="both"/>
        <w:textAlignment w:val="baseline"/>
      </w:pPr>
      <w:r>
        <w:t xml:space="preserve">Meetings will take about 30 minutes to an hour </w:t>
      </w:r>
      <w:r w:rsidR="003B080C">
        <w:t xml:space="preserve">maximum </w:t>
      </w:r>
      <w:r>
        <w:t>to finish</w:t>
      </w:r>
    </w:p>
    <w:p w:rsidR="006A10B9" w:rsidRDefault="003B080C" w:rsidP="006A10B9">
      <w:pPr>
        <w:pStyle w:val="ListParagraph"/>
        <w:widowControl/>
        <w:numPr>
          <w:ilvl w:val="0"/>
          <w:numId w:val="15"/>
        </w:numPr>
        <w:suppressAutoHyphens w:val="0"/>
        <w:spacing w:line="360" w:lineRule="auto"/>
        <w:ind w:left="1440"/>
        <w:jc w:val="both"/>
        <w:textAlignment w:val="baseline"/>
      </w:pPr>
      <w:r>
        <w:t>Virtual m</w:t>
      </w:r>
      <w:r w:rsidR="006A10B9">
        <w:t xml:space="preserve">eetings will be held on Thursday nights </w:t>
      </w:r>
      <w:r w:rsidR="006A10B9" w:rsidRPr="006A10B9">
        <w:t>or Friday nights</w:t>
      </w:r>
      <w:r>
        <w:t xml:space="preserve"> (or whenever needed)</w:t>
      </w:r>
    </w:p>
    <w:p w:rsidR="003B080C" w:rsidRDefault="003B080C" w:rsidP="003B080C">
      <w:pPr>
        <w:widowControl/>
        <w:suppressAutoHyphens w:val="0"/>
        <w:spacing w:line="360" w:lineRule="auto"/>
        <w:jc w:val="both"/>
        <w:textAlignment w:val="baseline"/>
      </w:pPr>
    </w:p>
    <w:p w:rsidR="003B080C" w:rsidRPr="00B3661C" w:rsidRDefault="003B080C" w:rsidP="003B080C">
      <w:pPr>
        <w:widowControl/>
        <w:numPr>
          <w:ilvl w:val="0"/>
          <w:numId w:val="10"/>
        </w:numPr>
        <w:suppressAutoHyphens w:val="0"/>
        <w:spacing w:line="360" w:lineRule="auto"/>
        <w:jc w:val="both"/>
        <w:textAlignment w:val="baseline"/>
        <w:rPr>
          <w:u w:val="single"/>
        </w:rPr>
      </w:pPr>
      <w:r w:rsidRPr="00B3661C">
        <w:rPr>
          <w:u w:val="single"/>
        </w:rPr>
        <w:t>In team meetings, agendas from both parties will be raised</w:t>
      </w:r>
    </w:p>
    <w:p w:rsidR="003B080C" w:rsidRDefault="003B080C" w:rsidP="003B080C">
      <w:pPr>
        <w:widowControl/>
        <w:suppressAutoHyphens w:val="0"/>
        <w:spacing w:line="360" w:lineRule="auto"/>
        <w:jc w:val="both"/>
        <w:textAlignment w:val="baseline"/>
      </w:pPr>
      <w:r>
        <w:t xml:space="preserve">This will make sure that progress made by members </w:t>
      </w:r>
      <w:r w:rsidRPr="003B080C">
        <w:t>acting as developers are met by the requirements issued by the members acting as clients</w:t>
      </w:r>
      <w:r>
        <w:t xml:space="preserve"> and that any </w:t>
      </w:r>
      <w:r w:rsidRPr="003B080C">
        <w:t>issues about group work-related or team members’ disputes or concerns</w:t>
      </w:r>
      <w:r>
        <w:t xml:space="preserve"> are known by all team members.</w:t>
      </w:r>
    </w:p>
    <w:p w:rsidR="003B080C" w:rsidRPr="00C86745" w:rsidRDefault="003B080C" w:rsidP="003B080C">
      <w:pPr>
        <w:widowControl/>
        <w:suppressAutoHyphens w:val="0"/>
        <w:spacing w:line="360" w:lineRule="auto"/>
        <w:ind w:left="720"/>
        <w:jc w:val="both"/>
        <w:textAlignment w:val="baseline"/>
        <w:rPr>
          <w:rFonts w:eastAsia="Times New Roman"/>
          <w:color w:val="000000"/>
          <w:lang w:eastAsia="en-AU"/>
        </w:rPr>
      </w:pPr>
      <w:r>
        <w:rPr>
          <w:rFonts w:eastAsia="Times New Roman"/>
          <w:color w:val="000000"/>
          <w:lang w:eastAsia="en-AU"/>
        </w:rPr>
        <w:t>How this will be implemented:</w:t>
      </w:r>
    </w:p>
    <w:p w:rsidR="003B080C" w:rsidRDefault="003B080C" w:rsidP="003B080C">
      <w:pPr>
        <w:pStyle w:val="ListParagraph"/>
        <w:widowControl/>
        <w:numPr>
          <w:ilvl w:val="0"/>
          <w:numId w:val="15"/>
        </w:numPr>
        <w:suppressAutoHyphens w:val="0"/>
        <w:spacing w:line="360" w:lineRule="auto"/>
        <w:ind w:left="1440"/>
        <w:jc w:val="both"/>
        <w:textAlignment w:val="baseline"/>
      </w:pPr>
      <w:r>
        <w:t>Team members will speak their disputes or concerns</w:t>
      </w:r>
    </w:p>
    <w:p w:rsidR="003B080C" w:rsidRDefault="003B080C" w:rsidP="003B080C">
      <w:pPr>
        <w:pStyle w:val="ListParagraph"/>
        <w:widowControl/>
        <w:numPr>
          <w:ilvl w:val="0"/>
          <w:numId w:val="15"/>
        </w:numPr>
        <w:suppressAutoHyphens w:val="0"/>
        <w:spacing w:line="360" w:lineRule="auto"/>
        <w:ind w:left="1440"/>
        <w:jc w:val="both"/>
        <w:textAlignment w:val="baseline"/>
      </w:pPr>
      <w:r>
        <w:t>Team members will listen to other parties on what needs to be done</w:t>
      </w:r>
    </w:p>
    <w:p w:rsidR="003B080C" w:rsidRDefault="003B080C" w:rsidP="003B080C">
      <w:pPr>
        <w:widowControl/>
        <w:suppressAutoHyphens w:val="0"/>
        <w:spacing w:line="360" w:lineRule="auto"/>
        <w:jc w:val="both"/>
        <w:textAlignment w:val="baseline"/>
      </w:pPr>
    </w:p>
    <w:p w:rsidR="00653D6F" w:rsidRPr="00B3661C" w:rsidRDefault="00653D6F" w:rsidP="00653D6F">
      <w:pPr>
        <w:widowControl/>
        <w:numPr>
          <w:ilvl w:val="0"/>
          <w:numId w:val="10"/>
        </w:numPr>
        <w:suppressAutoHyphens w:val="0"/>
        <w:spacing w:line="360" w:lineRule="auto"/>
        <w:jc w:val="both"/>
        <w:textAlignment w:val="baseline"/>
        <w:rPr>
          <w:u w:val="single"/>
        </w:rPr>
      </w:pPr>
      <w:r w:rsidRPr="00B3661C">
        <w:rPr>
          <w:u w:val="single"/>
        </w:rPr>
        <w:t>Team meetings will be documented</w:t>
      </w:r>
    </w:p>
    <w:p w:rsidR="00653D6F" w:rsidRDefault="00653D6F" w:rsidP="00653D6F">
      <w:pPr>
        <w:widowControl/>
        <w:suppressAutoHyphens w:val="0"/>
        <w:spacing w:line="360" w:lineRule="auto"/>
        <w:jc w:val="both"/>
        <w:textAlignment w:val="baseline"/>
      </w:pPr>
      <w:r>
        <w:t xml:space="preserve">This will allow every team member to have documentation on their contributions to the group and make it easier for the tutor when checking </w:t>
      </w:r>
      <w:r w:rsidR="00687AA6">
        <w:t>each team member’s contribution to the team</w:t>
      </w:r>
      <w:r>
        <w:t>.</w:t>
      </w:r>
    </w:p>
    <w:p w:rsidR="00653D6F" w:rsidRPr="00C86745" w:rsidRDefault="00653D6F" w:rsidP="00653D6F">
      <w:pPr>
        <w:widowControl/>
        <w:suppressAutoHyphens w:val="0"/>
        <w:spacing w:line="360" w:lineRule="auto"/>
        <w:ind w:left="720"/>
        <w:jc w:val="both"/>
        <w:textAlignment w:val="baseline"/>
        <w:rPr>
          <w:rFonts w:eastAsia="Times New Roman"/>
          <w:color w:val="000000"/>
          <w:lang w:eastAsia="en-AU"/>
        </w:rPr>
      </w:pPr>
      <w:r>
        <w:rPr>
          <w:rFonts w:eastAsia="Times New Roman"/>
          <w:color w:val="000000"/>
          <w:lang w:eastAsia="en-AU"/>
        </w:rPr>
        <w:t>How this will be implemented:</w:t>
      </w:r>
    </w:p>
    <w:p w:rsidR="00653D6F" w:rsidRDefault="00653D6F" w:rsidP="003B080C">
      <w:pPr>
        <w:pStyle w:val="ListParagraph"/>
        <w:widowControl/>
        <w:numPr>
          <w:ilvl w:val="0"/>
          <w:numId w:val="15"/>
        </w:numPr>
        <w:suppressAutoHyphens w:val="0"/>
        <w:spacing w:line="360" w:lineRule="auto"/>
        <w:ind w:left="1440"/>
        <w:jc w:val="both"/>
        <w:textAlignment w:val="baseline"/>
      </w:pPr>
      <w:r>
        <w:t>A</w:t>
      </w:r>
      <w:r w:rsidRPr="00653D6F">
        <w:t xml:space="preserve">ssigned </w:t>
      </w:r>
      <w:r w:rsidR="00B31612">
        <w:t>scrum</w:t>
      </w:r>
      <w:r>
        <w:t xml:space="preserve"> </w:t>
      </w:r>
      <w:r w:rsidR="00B31612">
        <w:t>m</w:t>
      </w:r>
      <w:r w:rsidRPr="00653D6F">
        <w:t>aster</w:t>
      </w:r>
      <w:r>
        <w:t>/s</w:t>
      </w:r>
      <w:r w:rsidRPr="00653D6F">
        <w:t xml:space="preserve"> for the week will record team meeting minutes </w:t>
      </w:r>
    </w:p>
    <w:p w:rsidR="00653D6F" w:rsidRPr="00404A22" w:rsidRDefault="00653D6F" w:rsidP="003B080C">
      <w:pPr>
        <w:pStyle w:val="ListParagraph"/>
        <w:widowControl/>
        <w:numPr>
          <w:ilvl w:val="0"/>
          <w:numId w:val="15"/>
        </w:numPr>
        <w:suppressAutoHyphens w:val="0"/>
        <w:spacing w:line="360" w:lineRule="auto"/>
        <w:ind w:left="1440"/>
        <w:jc w:val="both"/>
        <w:textAlignment w:val="baseline"/>
      </w:pPr>
      <w:r>
        <w:t xml:space="preserve">Meeting minutes documents will then be uploaded/updated by the assigned </w:t>
      </w:r>
      <w:r w:rsidR="00B31612">
        <w:t>scrum m</w:t>
      </w:r>
      <w:r w:rsidRPr="00653D6F">
        <w:t>aster</w:t>
      </w:r>
      <w:r>
        <w:t>/s</w:t>
      </w:r>
    </w:p>
    <w:p w:rsidR="00A13881" w:rsidRDefault="00A13881" w:rsidP="00A13881">
      <w:pPr>
        <w:widowControl/>
        <w:suppressAutoHyphens w:val="0"/>
        <w:spacing w:line="360" w:lineRule="auto"/>
        <w:jc w:val="both"/>
        <w:textAlignment w:val="baseline"/>
      </w:pPr>
    </w:p>
    <w:p w:rsidR="00A13881" w:rsidRPr="00B3661C" w:rsidRDefault="00A13881" w:rsidP="00A13881">
      <w:pPr>
        <w:widowControl/>
        <w:numPr>
          <w:ilvl w:val="0"/>
          <w:numId w:val="10"/>
        </w:numPr>
        <w:suppressAutoHyphens w:val="0"/>
        <w:spacing w:line="360" w:lineRule="auto"/>
        <w:jc w:val="both"/>
        <w:textAlignment w:val="baseline"/>
        <w:rPr>
          <w:u w:val="single"/>
        </w:rPr>
      </w:pPr>
      <w:r w:rsidRPr="00B3661C">
        <w:rPr>
          <w:u w:val="single"/>
        </w:rPr>
        <w:t>Team members will regularly check Facebook and their emails, and respond when possible</w:t>
      </w:r>
    </w:p>
    <w:p w:rsidR="00A13881" w:rsidRDefault="00A13881" w:rsidP="00A13881">
      <w:pPr>
        <w:widowControl/>
        <w:suppressAutoHyphens w:val="0"/>
        <w:spacing w:line="360" w:lineRule="auto"/>
        <w:jc w:val="both"/>
        <w:textAlignment w:val="baseline"/>
      </w:pPr>
      <w:r>
        <w:t>This is so that team members don’t miss any updates or issues that may need to be rectified. This is also so that each member in contributing to the group, team members receives their answers, and team members are notified that other team members have seen their message/s.</w:t>
      </w:r>
    </w:p>
    <w:p w:rsidR="00A13881" w:rsidRPr="00C86745" w:rsidRDefault="00A13881" w:rsidP="00A13881">
      <w:pPr>
        <w:widowControl/>
        <w:suppressAutoHyphens w:val="0"/>
        <w:spacing w:line="360" w:lineRule="auto"/>
        <w:ind w:left="720"/>
        <w:jc w:val="both"/>
        <w:textAlignment w:val="baseline"/>
        <w:rPr>
          <w:rFonts w:eastAsia="Times New Roman"/>
          <w:color w:val="000000"/>
          <w:lang w:eastAsia="en-AU"/>
        </w:rPr>
      </w:pPr>
      <w:r>
        <w:rPr>
          <w:rFonts w:eastAsia="Times New Roman"/>
          <w:color w:val="000000"/>
          <w:lang w:eastAsia="en-AU"/>
        </w:rPr>
        <w:t>How this will be implemented:</w:t>
      </w:r>
    </w:p>
    <w:p w:rsidR="00A13881" w:rsidRDefault="00A13881" w:rsidP="00A13881">
      <w:pPr>
        <w:pStyle w:val="ListParagraph"/>
        <w:widowControl/>
        <w:numPr>
          <w:ilvl w:val="0"/>
          <w:numId w:val="15"/>
        </w:numPr>
        <w:suppressAutoHyphens w:val="0"/>
        <w:spacing w:line="360" w:lineRule="auto"/>
        <w:ind w:left="1440"/>
        <w:jc w:val="both"/>
        <w:textAlignment w:val="baseline"/>
      </w:pPr>
      <w:r>
        <w:t>Team members will have either Facebook or an email for communication purposes</w:t>
      </w:r>
    </w:p>
    <w:p w:rsidR="00A13881" w:rsidRDefault="00A13881" w:rsidP="00A13881">
      <w:pPr>
        <w:pStyle w:val="ListParagraph"/>
        <w:widowControl/>
        <w:numPr>
          <w:ilvl w:val="0"/>
          <w:numId w:val="15"/>
        </w:numPr>
        <w:suppressAutoHyphens w:val="0"/>
        <w:spacing w:line="360" w:lineRule="auto"/>
        <w:ind w:left="1440"/>
        <w:jc w:val="both"/>
        <w:textAlignment w:val="baseline"/>
      </w:pPr>
      <w:r w:rsidRPr="00A13881">
        <w:t xml:space="preserve">Team members </w:t>
      </w:r>
      <w:r>
        <w:t xml:space="preserve">will </w:t>
      </w:r>
      <w:r w:rsidRPr="00A13881">
        <w:t xml:space="preserve">respond to </w:t>
      </w:r>
      <w:r w:rsidR="00497786">
        <w:t xml:space="preserve">emails or messages on Facebook as </w:t>
      </w:r>
      <w:r w:rsidRPr="00A13881">
        <w:t>soon as possible or when they can if they are busy at that period of time</w:t>
      </w:r>
    </w:p>
    <w:p w:rsidR="00A13881" w:rsidRDefault="00A13881" w:rsidP="00A13881">
      <w:pPr>
        <w:widowControl/>
        <w:suppressAutoHyphens w:val="0"/>
        <w:spacing w:line="360" w:lineRule="auto"/>
        <w:jc w:val="both"/>
        <w:textAlignment w:val="baseline"/>
      </w:pPr>
    </w:p>
    <w:p w:rsidR="00653D6F" w:rsidRDefault="00653D6F" w:rsidP="006A10B9">
      <w:pPr>
        <w:widowControl/>
        <w:suppressAutoHyphens w:val="0"/>
        <w:spacing w:line="360" w:lineRule="auto"/>
        <w:jc w:val="both"/>
        <w:textAlignment w:val="baseline"/>
      </w:pPr>
    </w:p>
    <w:p w:rsidR="00F66543" w:rsidRPr="00B3661C" w:rsidRDefault="00F66543" w:rsidP="00FB2020">
      <w:pPr>
        <w:widowControl/>
        <w:numPr>
          <w:ilvl w:val="0"/>
          <w:numId w:val="10"/>
        </w:numPr>
        <w:suppressAutoHyphens w:val="0"/>
        <w:spacing w:line="360" w:lineRule="auto"/>
        <w:jc w:val="both"/>
        <w:textAlignment w:val="baseline"/>
        <w:rPr>
          <w:u w:val="single"/>
        </w:rPr>
      </w:pPr>
      <w:r w:rsidRPr="00B3661C">
        <w:rPr>
          <w:u w:val="single"/>
        </w:rPr>
        <w:t xml:space="preserve">When a team member cannot attend a meeting, he/she will be </w:t>
      </w:r>
      <w:r w:rsidR="00FB2020" w:rsidRPr="00B3661C">
        <w:rPr>
          <w:u w:val="single"/>
        </w:rPr>
        <w:t>updated</w:t>
      </w:r>
      <w:r w:rsidRPr="00B3661C">
        <w:rPr>
          <w:u w:val="single"/>
        </w:rPr>
        <w:t xml:space="preserve"> </w:t>
      </w:r>
      <w:r w:rsidR="00FB2020" w:rsidRPr="00B3661C">
        <w:rPr>
          <w:u w:val="single"/>
        </w:rPr>
        <w:t>on progress made via Facebook messenger</w:t>
      </w:r>
    </w:p>
    <w:p w:rsidR="00A13881" w:rsidRDefault="00A13881" w:rsidP="00A13881">
      <w:pPr>
        <w:widowControl/>
        <w:suppressAutoHyphens w:val="0"/>
        <w:spacing w:line="360" w:lineRule="auto"/>
        <w:jc w:val="both"/>
        <w:textAlignment w:val="baseline"/>
      </w:pPr>
      <w:r>
        <w:t xml:space="preserve">This is so that </w:t>
      </w:r>
      <w:r w:rsidR="00FB2020">
        <w:t>no team member gets left behind about progression of work, task allocations, and deadlines.</w:t>
      </w:r>
    </w:p>
    <w:p w:rsidR="00A13881" w:rsidRPr="00C86745" w:rsidRDefault="00A13881" w:rsidP="00A13881">
      <w:pPr>
        <w:widowControl/>
        <w:suppressAutoHyphens w:val="0"/>
        <w:spacing w:line="360" w:lineRule="auto"/>
        <w:ind w:left="720"/>
        <w:jc w:val="both"/>
        <w:textAlignment w:val="baseline"/>
        <w:rPr>
          <w:rFonts w:eastAsia="Times New Roman"/>
          <w:color w:val="000000"/>
          <w:lang w:eastAsia="en-AU"/>
        </w:rPr>
      </w:pPr>
      <w:r>
        <w:rPr>
          <w:rFonts w:eastAsia="Times New Roman"/>
          <w:color w:val="000000"/>
          <w:lang w:eastAsia="en-AU"/>
        </w:rPr>
        <w:t>How this will be implemented:</w:t>
      </w:r>
    </w:p>
    <w:p w:rsidR="00A13881" w:rsidRDefault="00A13881" w:rsidP="00A13881">
      <w:pPr>
        <w:pStyle w:val="ListParagraph"/>
        <w:widowControl/>
        <w:numPr>
          <w:ilvl w:val="0"/>
          <w:numId w:val="15"/>
        </w:numPr>
        <w:suppressAutoHyphens w:val="0"/>
        <w:spacing w:line="360" w:lineRule="auto"/>
        <w:ind w:left="1440"/>
        <w:jc w:val="both"/>
        <w:textAlignment w:val="baseline"/>
      </w:pPr>
      <w:r>
        <w:t xml:space="preserve">Team members will </w:t>
      </w:r>
      <w:r w:rsidR="00FB2020">
        <w:t>let other team members know that they can’t attend a meeting</w:t>
      </w:r>
    </w:p>
    <w:p w:rsidR="00F66543" w:rsidRDefault="00F66543" w:rsidP="00F66543">
      <w:pPr>
        <w:widowControl/>
        <w:suppressAutoHyphens w:val="0"/>
        <w:spacing w:line="360" w:lineRule="auto"/>
        <w:jc w:val="both"/>
        <w:textAlignment w:val="baseline"/>
      </w:pPr>
    </w:p>
    <w:p w:rsidR="00F66543" w:rsidRPr="00B3661C" w:rsidRDefault="00F66543" w:rsidP="00F66543">
      <w:pPr>
        <w:widowControl/>
        <w:numPr>
          <w:ilvl w:val="0"/>
          <w:numId w:val="10"/>
        </w:numPr>
        <w:suppressAutoHyphens w:val="0"/>
        <w:spacing w:line="360" w:lineRule="auto"/>
        <w:jc w:val="both"/>
        <w:textAlignment w:val="baseline"/>
        <w:rPr>
          <w:u w:val="single"/>
        </w:rPr>
      </w:pPr>
      <w:r w:rsidRPr="00B3661C">
        <w:rPr>
          <w:u w:val="single"/>
        </w:rPr>
        <w:t xml:space="preserve">Team members will notify </w:t>
      </w:r>
      <w:r w:rsidR="00B31612">
        <w:rPr>
          <w:u w:val="single"/>
        </w:rPr>
        <w:t>scrum m</w:t>
      </w:r>
      <w:r w:rsidRPr="00B3661C">
        <w:rPr>
          <w:u w:val="single"/>
        </w:rPr>
        <w:t xml:space="preserve">aster/s </w:t>
      </w:r>
      <w:r w:rsidR="00FB2020" w:rsidRPr="00B3661C">
        <w:rPr>
          <w:u w:val="single"/>
        </w:rPr>
        <w:t xml:space="preserve">immediately </w:t>
      </w:r>
      <w:r w:rsidRPr="00B3661C">
        <w:rPr>
          <w:u w:val="single"/>
        </w:rPr>
        <w:t xml:space="preserve">if he/she is unable to complete tasks or meet deadlines. </w:t>
      </w:r>
      <w:r w:rsidR="00B31612">
        <w:rPr>
          <w:u w:val="single"/>
        </w:rPr>
        <w:t>Scrum m</w:t>
      </w:r>
      <w:r w:rsidRPr="00B3661C">
        <w:rPr>
          <w:u w:val="single"/>
        </w:rPr>
        <w:t xml:space="preserve">aster/s will </w:t>
      </w:r>
      <w:r w:rsidR="00FB2020" w:rsidRPr="00B3661C">
        <w:rPr>
          <w:u w:val="single"/>
        </w:rPr>
        <w:t>then assign a new task or deadline for the team member. If he/she fails to do their assigned tasks or meet deadlines again, that team member will be dealt with and another team member will be assigned to complete the job</w:t>
      </w:r>
    </w:p>
    <w:p w:rsidR="00F66543" w:rsidRDefault="00F66543" w:rsidP="00F66543">
      <w:pPr>
        <w:widowControl/>
        <w:suppressAutoHyphens w:val="0"/>
        <w:spacing w:line="360" w:lineRule="auto"/>
        <w:jc w:val="both"/>
        <w:textAlignment w:val="baseline"/>
      </w:pPr>
      <w:r>
        <w:t xml:space="preserve">Notifying the </w:t>
      </w:r>
      <w:r w:rsidR="00B31612" w:rsidRPr="00D33456">
        <w:t xml:space="preserve">scrum </w:t>
      </w:r>
      <w:r w:rsidR="00B31612">
        <w:t>m</w:t>
      </w:r>
      <w:r>
        <w:t xml:space="preserve">aster/s of inability to complete tasks or meet deadlines will not stop the flow of the team in terms of work and </w:t>
      </w:r>
      <w:r w:rsidR="00FB2020">
        <w:t xml:space="preserve">will lessen stress. Assigning another team member to complete the job </w:t>
      </w:r>
      <w:r w:rsidR="00970E84">
        <w:t xml:space="preserve">will </w:t>
      </w:r>
      <w:r w:rsidR="006625E9">
        <w:t>allow</w:t>
      </w:r>
      <w:r w:rsidR="00970E84">
        <w:t xml:space="preserve"> progress to continue and </w:t>
      </w:r>
      <w:r w:rsidR="006625E9">
        <w:t>not interfere with project goals and deadlines.</w:t>
      </w:r>
    </w:p>
    <w:p w:rsidR="00F66543" w:rsidRPr="00C86745" w:rsidRDefault="00F66543" w:rsidP="00F66543">
      <w:pPr>
        <w:widowControl/>
        <w:suppressAutoHyphens w:val="0"/>
        <w:spacing w:line="360" w:lineRule="auto"/>
        <w:ind w:left="720"/>
        <w:jc w:val="both"/>
        <w:textAlignment w:val="baseline"/>
        <w:rPr>
          <w:rFonts w:eastAsia="Times New Roman"/>
          <w:color w:val="000000"/>
          <w:lang w:eastAsia="en-AU"/>
        </w:rPr>
      </w:pPr>
      <w:r>
        <w:rPr>
          <w:rFonts w:eastAsia="Times New Roman"/>
          <w:color w:val="000000"/>
          <w:lang w:eastAsia="en-AU"/>
        </w:rPr>
        <w:t>How this will be implemented:</w:t>
      </w:r>
    </w:p>
    <w:p w:rsidR="006625E9" w:rsidRDefault="00497786" w:rsidP="006625E9">
      <w:pPr>
        <w:pStyle w:val="ListParagraph"/>
        <w:widowControl/>
        <w:numPr>
          <w:ilvl w:val="0"/>
          <w:numId w:val="15"/>
        </w:numPr>
        <w:suppressAutoHyphens w:val="0"/>
        <w:spacing w:line="360" w:lineRule="auto"/>
        <w:ind w:left="1440"/>
        <w:jc w:val="both"/>
        <w:textAlignment w:val="baseline"/>
      </w:pPr>
      <w:r>
        <w:t>Principle contains the steps on how it</w:t>
      </w:r>
      <w:r w:rsidR="006625E9">
        <w:t xml:space="preserve"> will be done</w:t>
      </w:r>
    </w:p>
    <w:p w:rsidR="002118BE" w:rsidRDefault="002118BE" w:rsidP="002118BE">
      <w:pPr>
        <w:widowControl/>
        <w:suppressAutoHyphens w:val="0"/>
        <w:spacing w:line="360" w:lineRule="auto"/>
        <w:jc w:val="both"/>
        <w:textAlignment w:val="baseline"/>
      </w:pPr>
    </w:p>
    <w:p w:rsidR="002118BE" w:rsidRPr="00B3661C" w:rsidRDefault="002118BE" w:rsidP="002118BE">
      <w:pPr>
        <w:widowControl/>
        <w:numPr>
          <w:ilvl w:val="0"/>
          <w:numId w:val="10"/>
        </w:numPr>
        <w:suppressAutoHyphens w:val="0"/>
        <w:spacing w:line="360" w:lineRule="auto"/>
        <w:jc w:val="both"/>
        <w:textAlignment w:val="baseline"/>
        <w:rPr>
          <w:u w:val="single"/>
        </w:rPr>
      </w:pPr>
      <w:r w:rsidRPr="00B3661C">
        <w:rPr>
          <w:u w:val="single"/>
        </w:rPr>
        <w:t>Each updated document is reflected by software versioning</w:t>
      </w:r>
    </w:p>
    <w:p w:rsidR="002118BE" w:rsidRDefault="002118BE" w:rsidP="002118BE">
      <w:pPr>
        <w:widowControl/>
        <w:suppressAutoHyphens w:val="0"/>
        <w:spacing w:line="360" w:lineRule="auto"/>
        <w:jc w:val="both"/>
        <w:textAlignment w:val="baseline"/>
      </w:pPr>
      <w:r>
        <w:t>This will ensure that a track record is kept on</w:t>
      </w:r>
      <w:r w:rsidR="00497786">
        <w:t xml:space="preserve"> previous versions of documents and that the newest version of the document is always the one that will be updated.</w:t>
      </w:r>
    </w:p>
    <w:p w:rsidR="002118BE" w:rsidRPr="00C86745" w:rsidRDefault="002118BE" w:rsidP="002118BE">
      <w:pPr>
        <w:widowControl/>
        <w:suppressAutoHyphens w:val="0"/>
        <w:spacing w:line="360" w:lineRule="auto"/>
        <w:ind w:left="720"/>
        <w:jc w:val="both"/>
        <w:textAlignment w:val="baseline"/>
        <w:rPr>
          <w:rFonts w:eastAsia="Times New Roman"/>
          <w:color w:val="000000"/>
          <w:lang w:eastAsia="en-AU"/>
        </w:rPr>
      </w:pPr>
      <w:r>
        <w:rPr>
          <w:rFonts w:eastAsia="Times New Roman"/>
          <w:color w:val="000000"/>
          <w:lang w:eastAsia="en-AU"/>
        </w:rPr>
        <w:t>How this will be implemented:</w:t>
      </w:r>
    </w:p>
    <w:p w:rsidR="002118BE" w:rsidRDefault="002118BE" w:rsidP="002118BE">
      <w:pPr>
        <w:pStyle w:val="ListParagraph"/>
        <w:widowControl/>
        <w:numPr>
          <w:ilvl w:val="0"/>
          <w:numId w:val="15"/>
        </w:numPr>
        <w:suppressAutoHyphens w:val="0"/>
        <w:spacing w:line="360" w:lineRule="auto"/>
        <w:ind w:left="1440"/>
        <w:jc w:val="both"/>
        <w:textAlignment w:val="baseline"/>
      </w:pPr>
      <w:r>
        <w:t>The team member tasked for that week to execute the requirements in the documents will be responsible for the updates on the updated document</w:t>
      </w:r>
    </w:p>
    <w:p w:rsidR="00F66543" w:rsidRDefault="00F66543" w:rsidP="00F66543">
      <w:pPr>
        <w:widowControl/>
        <w:suppressAutoHyphens w:val="0"/>
        <w:spacing w:line="360" w:lineRule="auto"/>
        <w:jc w:val="both"/>
        <w:textAlignment w:val="baseline"/>
      </w:pPr>
    </w:p>
    <w:p w:rsidR="00F66543" w:rsidRPr="00B3661C" w:rsidRDefault="00F66543" w:rsidP="00F66543">
      <w:pPr>
        <w:widowControl/>
        <w:numPr>
          <w:ilvl w:val="0"/>
          <w:numId w:val="10"/>
        </w:numPr>
        <w:suppressAutoHyphens w:val="0"/>
        <w:spacing w:line="360" w:lineRule="auto"/>
        <w:jc w:val="both"/>
        <w:textAlignment w:val="baseline"/>
        <w:rPr>
          <w:u w:val="single"/>
        </w:rPr>
      </w:pPr>
      <w:r w:rsidRPr="00B3661C">
        <w:rPr>
          <w:u w:val="single"/>
        </w:rPr>
        <w:t>Github will be the main hub for all team members</w:t>
      </w:r>
    </w:p>
    <w:p w:rsidR="00F66543" w:rsidRPr="00F66543" w:rsidRDefault="00F66543" w:rsidP="00F66543">
      <w:pPr>
        <w:widowControl/>
        <w:suppressAutoHyphens w:val="0"/>
        <w:spacing w:line="360" w:lineRule="auto"/>
        <w:jc w:val="both"/>
        <w:textAlignment w:val="baseline"/>
      </w:pPr>
      <w:r>
        <w:t xml:space="preserve">This is for the purpose of </w:t>
      </w:r>
      <w:r w:rsidRPr="00F66543">
        <w:t>access</w:t>
      </w:r>
      <w:r>
        <w:t>ing</w:t>
      </w:r>
      <w:r w:rsidRPr="00F66543">
        <w:t xml:space="preserve"> important team electronic documents</w:t>
      </w:r>
      <w:r w:rsidR="00497786">
        <w:t xml:space="preserve"> and for </w:t>
      </w:r>
      <w:r w:rsidR="000966C9">
        <w:t xml:space="preserve">a consistent </w:t>
      </w:r>
      <w:r w:rsidR="00497786">
        <w:t>document uploading location</w:t>
      </w:r>
      <w:r w:rsidRPr="00F66543">
        <w:t>.</w:t>
      </w:r>
    </w:p>
    <w:p w:rsidR="00F66543" w:rsidRPr="00C86745" w:rsidRDefault="00F66543" w:rsidP="00F66543">
      <w:pPr>
        <w:widowControl/>
        <w:suppressAutoHyphens w:val="0"/>
        <w:spacing w:line="360" w:lineRule="auto"/>
        <w:ind w:left="720"/>
        <w:jc w:val="both"/>
        <w:textAlignment w:val="baseline"/>
        <w:rPr>
          <w:rFonts w:eastAsia="Times New Roman"/>
          <w:color w:val="000000"/>
          <w:lang w:eastAsia="en-AU"/>
        </w:rPr>
      </w:pPr>
      <w:r>
        <w:rPr>
          <w:rFonts w:eastAsia="Times New Roman"/>
          <w:color w:val="000000"/>
          <w:lang w:eastAsia="en-AU"/>
        </w:rPr>
        <w:t>How this will be implemented:</w:t>
      </w:r>
    </w:p>
    <w:p w:rsidR="00F66543" w:rsidRDefault="00F66543" w:rsidP="00F66543">
      <w:pPr>
        <w:pStyle w:val="ListParagraph"/>
        <w:widowControl/>
        <w:numPr>
          <w:ilvl w:val="0"/>
          <w:numId w:val="15"/>
        </w:numPr>
        <w:suppressAutoHyphens w:val="0"/>
        <w:spacing w:line="360" w:lineRule="auto"/>
        <w:ind w:left="1440"/>
        <w:jc w:val="both"/>
        <w:textAlignment w:val="baseline"/>
      </w:pPr>
      <w:r>
        <w:t>Team members will use Github to post documents, make changes to them, and view them</w:t>
      </w:r>
    </w:p>
    <w:p w:rsidR="002118BE" w:rsidRDefault="002118BE">
      <w:pPr>
        <w:widowControl/>
        <w:suppressAutoHyphens w:val="0"/>
      </w:pPr>
      <w:r>
        <w:br w:type="page"/>
      </w:r>
    </w:p>
    <w:p w:rsidR="006356CE" w:rsidRPr="00FD57E6" w:rsidRDefault="009661BA" w:rsidP="00FD57E6">
      <w:pPr>
        <w:pStyle w:val="Heading2"/>
      </w:pPr>
      <w:bookmarkStart w:id="5" w:name="_Toc507443764"/>
      <w:r w:rsidRPr="00FD57E6">
        <w:lastRenderedPageBreak/>
        <w:t>N</w:t>
      </w:r>
      <w:r w:rsidR="006356CE" w:rsidRPr="00FD57E6">
        <w:t>on-</w:t>
      </w:r>
      <w:r w:rsidRPr="002927E0">
        <w:rPr>
          <w:szCs w:val="20"/>
        </w:rPr>
        <w:t>C</w:t>
      </w:r>
      <w:r w:rsidR="006356CE" w:rsidRPr="002927E0">
        <w:rPr>
          <w:szCs w:val="20"/>
        </w:rPr>
        <w:t>ompliance</w:t>
      </w:r>
      <w:bookmarkEnd w:id="5"/>
    </w:p>
    <w:p w:rsidR="002A0BF9" w:rsidRPr="00D33456" w:rsidRDefault="002A0BF9" w:rsidP="002118BE">
      <w:pPr>
        <w:spacing w:line="360" w:lineRule="auto"/>
        <w:jc w:val="both"/>
      </w:pPr>
    </w:p>
    <w:p w:rsidR="002A0BF9" w:rsidRPr="00D33456" w:rsidRDefault="002A0BF9" w:rsidP="002118BE">
      <w:pPr>
        <w:spacing w:line="360" w:lineRule="auto"/>
        <w:jc w:val="both"/>
        <w:rPr>
          <w:u w:val="single"/>
        </w:rPr>
      </w:pPr>
      <w:r w:rsidRPr="00D33456">
        <w:rPr>
          <w:u w:val="single"/>
        </w:rPr>
        <w:t>Minor Non-Compliance</w:t>
      </w:r>
    </w:p>
    <w:p w:rsidR="002A0BF9" w:rsidRPr="00D33456" w:rsidRDefault="000966C9" w:rsidP="000966C9">
      <w:pPr>
        <w:pStyle w:val="ListParagraph"/>
        <w:numPr>
          <w:ilvl w:val="0"/>
          <w:numId w:val="18"/>
        </w:numPr>
        <w:spacing w:line="360" w:lineRule="auto"/>
      </w:pPr>
      <w:r>
        <w:t>When team member</w:t>
      </w:r>
      <w:r w:rsidRPr="00D33456">
        <w:t xml:space="preserve">s </w:t>
      </w:r>
      <w:r>
        <w:t>don’t/a t</w:t>
      </w:r>
      <w:r w:rsidRPr="00D33456">
        <w:t>eam member</w:t>
      </w:r>
      <w:r>
        <w:t xml:space="preserve"> doesn’t</w:t>
      </w:r>
      <w:r w:rsidRPr="00D33456">
        <w:t xml:space="preserve"> </w:t>
      </w:r>
      <w:r w:rsidR="002A0BF9" w:rsidRPr="00D33456">
        <w:t>indicate concerns regarding the project (assessment) with peers e.g. pro</w:t>
      </w:r>
      <w:r>
        <w:t>ject milestones, work load</w:t>
      </w:r>
    </w:p>
    <w:p w:rsidR="002A0BF9" w:rsidRPr="00D33456" w:rsidRDefault="000966C9" w:rsidP="000966C9">
      <w:pPr>
        <w:pStyle w:val="ListParagraph"/>
        <w:numPr>
          <w:ilvl w:val="0"/>
          <w:numId w:val="18"/>
        </w:numPr>
        <w:spacing w:line="360" w:lineRule="auto"/>
      </w:pPr>
      <w:r>
        <w:t>When team member</w:t>
      </w:r>
      <w:r w:rsidRPr="00D33456">
        <w:t xml:space="preserve">s </w:t>
      </w:r>
      <w:r>
        <w:t>don’t/a t</w:t>
      </w:r>
      <w:r w:rsidRPr="00D33456">
        <w:t>eam member</w:t>
      </w:r>
      <w:r>
        <w:t xml:space="preserve"> doesn’t</w:t>
      </w:r>
      <w:r w:rsidRPr="00D33456">
        <w:t xml:space="preserve"> </w:t>
      </w:r>
      <w:r w:rsidR="002A0BF9" w:rsidRPr="00D33456">
        <w:t>contribute adequately to produce the work they are assigned to complete e.g. half completed work</w:t>
      </w:r>
    </w:p>
    <w:p w:rsidR="002A0BF9" w:rsidRPr="00D33456" w:rsidRDefault="000966C9" w:rsidP="000966C9">
      <w:pPr>
        <w:pStyle w:val="ListParagraph"/>
        <w:numPr>
          <w:ilvl w:val="0"/>
          <w:numId w:val="18"/>
        </w:numPr>
        <w:spacing w:line="360" w:lineRule="auto"/>
      </w:pPr>
      <w:r>
        <w:t>When team member</w:t>
      </w:r>
      <w:r w:rsidRPr="00D33456">
        <w:t xml:space="preserve">s </w:t>
      </w:r>
      <w:r>
        <w:t>don’t/a t</w:t>
      </w:r>
      <w:r w:rsidRPr="00D33456">
        <w:t>eam member</w:t>
      </w:r>
      <w:r>
        <w:t xml:space="preserve"> doesn’t</w:t>
      </w:r>
      <w:r w:rsidRPr="00D33456">
        <w:t xml:space="preserve"> </w:t>
      </w:r>
      <w:r w:rsidR="002A0BF9" w:rsidRPr="00D33456">
        <w:t xml:space="preserve">contribute work set for a particular milestone e.g. work is </w:t>
      </w:r>
      <w:r w:rsidR="00313E92" w:rsidRPr="00D33456">
        <w:t>contributed</w:t>
      </w:r>
      <w:r>
        <w:t xml:space="preserve"> passed a deadline</w:t>
      </w:r>
    </w:p>
    <w:p w:rsidR="002A0BF9" w:rsidRPr="00D33456" w:rsidRDefault="000966C9" w:rsidP="000966C9">
      <w:pPr>
        <w:pStyle w:val="ListParagraph"/>
        <w:numPr>
          <w:ilvl w:val="0"/>
          <w:numId w:val="18"/>
        </w:numPr>
        <w:spacing w:line="360" w:lineRule="auto"/>
      </w:pPr>
      <w:r>
        <w:t>When team member</w:t>
      </w:r>
      <w:r w:rsidRPr="00D33456">
        <w:t xml:space="preserve">s </w:t>
      </w:r>
      <w:r>
        <w:t>don’t/a t</w:t>
      </w:r>
      <w:r w:rsidRPr="00D33456">
        <w:t>eam member</w:t>
      </w:r>
      <w:r>
        <w:t xml:space="preserve"> doesn’t</w:t>
      </w:r>
      <w:r w:rsidRPr="00D33456">
        <w:t xml:space="preserve"> </w:t>
      </w:r>
      <w:r w:rsidR="002A0BF9" w:rsidRPr="00D33456">
        <w:t>adequately meet with the group on a weekly basis to contribute to the project e.g. pro</w:t>
      </w:r>
      <w:r>
        <w:t>poses a time then doesn’t</w:t>
      </w:r>
      <w:r w:rsidR="002A0BF9" w:rsidRPr="00D33456">
        <w:t xml:space="preserve"> attend</w:t>
      </w:r>
    </w:p>
    <w:p w:rsidR="002A0BF9" w:rsidRPr="00D33456" w:rsidRDefault="000966C9" w:rsidP="000966C9">
      <w:pPr>
        <w:pStyle w:val="ListParagraph"/>
        <w:numPr>
          <w:ilvl w:val="0"/>
          <w:numId w:val="18"/>
        </w:numPr>
        <w:spacing w:line="360" w:lineRule="auto"/>
      </w:pPr>
      <w:r>
        <w:t>When team member</w:t>
      </w:r>
      <w:r w:rsidRPr="00D33456">
        <w:t xml:space="preserve">s </w:t>
      </w:r>
      <w:r>
        <w:t>don’t/a t</w:t>
      </w:r>
      <w:r w:rsidRPr="00D33456">
        <w:t>eam member</w:t>
      </w:r>
      <w:r>
        <w:t xml:space="preserve"> doesn’t</w:t>
      </w:r>
      <w:r w:rsidRPr="00D33456">
        <w:t xml:space="preserve"> </w:t>
      </w:r>
      <w:r w:rsidR="002A0BF9" w:rsidRPr="00D33456">
        <w:t xml:space="preserve">adequately communicate with the group on a weekly basis e.g. </w:t>
      </w:r>
      <w:r>
        <w:t>doesn’t</w:t>
      </w:r>
      <w:r w:rsidR="002A0BF9" w:rsidRPr="00D33456">
        <w:t xml:space="preserve"> respond to emails</w:t>
      </w:r>
    </w:p>
    <w:p w:rsidR="002A0BF9" w:rsidRPr="00D33456" w:rsidRDefault="002A0BF9" w:rsidP="002118BE">
      <w:pPr>
        <w:pStyle w:val="ListParagraph"/>
        <w:spacing w:line="360" w:lineRule="auto"/>
        <w:jc w:val="both"/>
      </w:pPr>
    </w:p>
    <w:p w:rsidR="002A0BF9" w:rsidRPr="00D33456" w:rsidRDefault="002A0BF9" w:rsidP="002118BE">
      <w:pPr>
        <w:spacing w:line="360" w:lineRule="auto"/>
        <w:jc w:val="both"/>
        <w:rPr>
          <w:u w:val="single"/>
        </w:rPr>
      </w:pPr>
      <w:r w:rsidRPr="00D33456">
        <w:rPr>
          <w:u w:val="single"/>
        </w:rPr>
        <w:t>Major Non-Compliance</w:t>
      </w:r>
    </w:p>
    <w:p w:rsidR="002A0BF9" w:rsidRPr="00D33456" w:rsidRDefault="000966C9" w:rsidP="002118BE">
      <w:pPr>
        <w:pStyle w:val="ListParagraph"/>
        <w:numPr>
          <w:ilvl w:val="0"/>
          <w:numId w:val="18"/>
        </w:numPr>
        <w:spacing w:line="360" w:lineRule="auto"/>
        <w:jc w:val="both"/>
      </w:pPr>
      <w:r>
        <w:t>When team members deliberately don’t/a t</w:t>
      </w:r>
      <w:r w:rsidR="00313E92" w:rsidRPr="00D33456">
        <w:t>eam member</w:t>
      </w:r>
      <w:bookmarkStart w:id="6" w:name="_GoBack"/>
      <w:bookmarkEnd w:id="6"/>
      <w:r>
        <w:t xml:space="preserve"> deliberately doesn’t permit</w:t>
      </w:r>
      <w:r w:rsidR="002A0BF9" w:rsidRPr="00D33456">
        <w:t xml:space="preserve"> other peers to contribute to the project </w:t>
      </w:r>
    </w:p>
    <w:p w:rsidR="002A0BF9" w:rsidRPr="00D33456" w:rsidRDefault="000966C9" w:rsidP="002118BE">
      <w:pPr>
        <w:pStyle w:val="ListParagraph"/>
        <w:numPr>
          <w:ilvl w:val="0"/>
          <w:numId w:val="18"/>
        </w:numPr>
        <w:spacing w:line="360" w:lineRule="auto"/>
        <w:jc w:val="both"/>
      </w:pPr>
      <w:r>
        <w:t>When team members</w:t>
      </w:r>
      <w:r w:rsidR="00B31612">
        <w:t xml:space="preserve"> act/</w:t>
      </w:r>
      <w:r>
        <w:t>a team member acts</w:t>
      </w:r>
      <w:r w:rsidR="002A0BF9" w:rsidRPr="00D33456">
        <w:t xml:space="preserve"> disrespectful to other peers e.g. verbal abuse/discrimination</w:t>
      </w:r>
    </w:p>
    <w:p w:rsidR="002A0BF9" w:rsidRPr="00D33456" w:rsidRDefault="00B31612" w:rsidP="002118BE">
      <w:pPr>
        <w:pStyle w:val="ListParagraph"/>
        <w:numPr>
          <w:ilvl w:val="0"/>
          <w:numId w:val="18"/>
        </w:numPr>
        <w:spacing w:line="360" w:lineRule="auto"/>
        <w:jc w:val="both"/>
      </w:pPr>
      <w:r>
        <w:t>When team members don’t/a t</w:t>
      </w:r>
      <w:r w:rsidRPr="00D33456">
        <w:t>eam member</w:t>
      </w:r>
      <w:r>
        <w:t xml:space="preserve"> doesn’t</w:t>
      </w:r>
      <w:r w:rsidRPr="00D33456">
        <w:t xml:space="preserve"> </w:t>
      </w:r>
      <w:r w:rsidR="002A0BF9" w:rsidRPr="00D33456">
        <w:t xml:space="preserve">meet or communicate with the group in any form </w:t>
      </w:r>
    </w:p>
    <w:p w:rsidR="002A0BF9" w:rsidRPr="00D33456" w:rsidRDefault="00B31612" w:rsidP="002118BE">
      <w:pPr>
        <w:pStyle w:val="ListParagraph"/>
        <w:numPr>
          <w:ilvl w:val="0"/>
          <w:numId w:val="18"/>
        </w:numPr>
        <w:spacing w:line="360" w:lineRule="auto"/>
        <w:jc w:val="both"/>
      </w:pPr>
      <w:r>
        <w:t>When team members don’t/a t</w:t>
      </w:r>
      <w:r w:rsidRPr="00D33456">
        <w:t>eam member</w:t>
      </w:r>
      <w:r>
        <w:t xml:space="preserve"> doesn’t</w:t>
      </w:r>
      <w:r w:rsidRPr="00D33456">
        <w:t xml:space="preserve"> </w:t>
      </w:r>
      <w:r w:rsidR="002A0BF9" w:rsidRPr="00D33456">
        <w:t>attend group tutorials</w:t>
      </w:r>
    </w:p>
    <w:p w:rsidR="002A0BF9" w:rsidRPr="00D33456" w:rsidRDefault="00B31612" w:rsidP="002118BE">
      <w:pPr>
        <w:pStyle w:val="ListParagraph"/>
        <w:numPr>
          <w:ilvl w:val="0"/>
          <w:numId w:val="18"/>
        </w:numPr>
        <w:spacing w:line="360" w:lineRule="auto"/>
        <w:jc w:val="both"/>
      </w:pPr>
      <w:r>
        <w:t>When team members don’t/a t</w:t>
      </w:r>
      <w:r w:rsidRPr="00D33456">
        <w:t>eam member</w:t>
      </w:r>
      <w:r>
        <w:t xml:space="preserve"> doesn’t</w:t>
      </w:r>
      <w:r w:rsidRPr="00D33456">
        <w:t xml:space="preserve"> </w:t>
      </w:r>
      <w:r w:rsidR="002A0BF9" w:rsidRPr="00D33456">
        <w:t>produce work towards the project</w:t>
      </w:r>
    </w:p>
    <w:p w:rsidR="002A0BF9" w:rsidRPr="00D33456" w:rsidRDefault="00B31612" w:rsidP="002118BE">
      <w:pPr>
        <w:pStyle w:val="ListParagraph"/>
        <w:numPr>
          <w:ilvl w:val="0"/>
          <w:numId w:val="18"/>
        </w:numPr>
        <w:spacing w:line="360" w:lineRule="auto"/>
        <w:jc w:val="both"/>
      </w:pPr>
      <w:r>
        <w:t>When team members claim /a t</w:t>
      </w:r>
      <w:r w:rsidRPr="00D33456">
        <w:t>eam member</w:t>
      </w:r>
      <w:r>
        <w:t xml:space="preserve"> claims</w:t>
      </w:r>
      <w:r w:rsidR="002A0BF9" w:rsidRPr="00D33456">
        <w:t xml:space="preserve"> to produce work they </w:t>
      </w:r>
      <w:r>
        <w:t>didn’t</w:t>
      </w:r>
    </w:p>
    <w:p w:rsidR="002A0BF9" w:rsidRDefault="002A0BF9" w:rsidP="002118BE">
      <w:pPr>
        <w:spacing w:line="360" w:lineRule="auto"/>
      </w:pPr>
    </w:p>
    <w:p w:rsidR="00FD57E6" w:rsidRPr="00D33456" w:rsidRDefault="00FD57E6" w:rsidP="00FD57E6">
      <w:pPr>
        <w:pStyle w:val="Heading2"/>
      </w:pPr>
      <w:bookmarkStart w:id="7" w:name="_Toc507443765"/>
      <w:r w:rsidRPr="00D33456">
        <w:t>Dispute Resolution &amp; Conflict Management</w:t>
      </w:r>
      <w:bookmarkEnd w:id="7"/>
    </w:p>
    <w:p w:rsidR="00AE3F14" w:rsidRPr="00D33456" w:rsidRDefault="00AE3F14" w:rsidP="002118BE">
      <w:pPr>
        <w:spacing w:line="360" w:lineRule="auto"/>
        <w:jc w:val="both"/>
        <w:rPr>
          <w:rFonts w:ascii="Verdana" w:hAnsi="Verdana" w:cs="Tahoma"/>
        </w:rPr>
      </w:pPr>
    </w:p>
    <w:p w:rsidR="00313E92" w:rsidRPr="00D33456" w:rsidRDefault="00313E92" w:rsidP="002118BE">
      <w:pPr>
        <w:spacing w:line="360" w:lineRule="auto"/>
      </w:pPr>
      <w:r w:rsidRPr="00D33456">
        <w:t>In the process of completing this project</w:t>
      </w:r>
      <w:r w:rsidR="00B31612">
        <w:t>,</w:t>
      </w:r>
      <w:r w:rsidRPr="00D33456">
        <w:t xml:space="preserve"> it is inevitable that conflict and disagreements may arise within the team. For this reason, a method of governance has been developed to assist in managing and resolving any issues that are encountered within the team.</w:t>
      </w:r>
    </w:p>
    <w:p w:rsidR="00313E92" w:rsidRPr="00D33456" w:rsidRDefault="00313E92" w:rsidP="002118BE">
      <w:pPr>
        <w:spacing w:line="360" w:lineRule="auto"/>
      </w:pPr>
      <w:r w:rsidRPr="00D33456">
        <w:t xml:space="preserve">Listed below are some circumstances which may arise </w:t>
      </w:r>
      <w:r w:rsidR="00B31612">
        <w:t xml:space="preserve">with their </w:t>
      </w:r>
      <w:r w:rsidRPr="00D33456">
        <w:t>approved methods of resolution.</w:t>
      </w:r>
    </w:p>
    <w:p w:rsidR="00313E92" w:rsidRPr="00D33456" w:rsidRDefault="00313E92" w:rsidP="002118BE">
      <w:pPr>
        <w:spacing w:line="360" w:lineRule="auto"/>
      </w:pPr>
    </w:p>
    <w:p w:rsidR="00313E92" w:rsidRPr="00B3661C" w:rsidRDefault="00313E92" w:rsidP="002118BE">
      <w:pPr>
        <w:pStyle w:val="ListParagraph"/>
        <w:widowControl/>
        <w:numPr>
          <w:ilvl w:val="0"/>
          <w:numId w:val="21"/>
        </w:numPr>
        <w:suppressAutoHyphens w:val="0"/>
        <w:spacing w:after="200" w:line="360" w:lineRule="auto"/>
        <w:rPr>
          <w:u w:val="single"/>
        </w:rPr>
      </w:pPr>
      <w:r w:rsidRPr="00B3661C">
        <w:rPr>
          <w:u w:val="single"/>
        </w:rPr>
        <w:t>Communication &amp; Scrum Punctuality</w:t>
      </w:r>
    </w:p>
    <w:p w:rsidR="00313E92" w:rsidRPr="00D33456" w:rsidRDefault="00313E92" w:rsidP="002118BE">
      <w:pPr>
        <w:pStyle w:val="ListParagraph"/>
        <w:widowControl/>
        <w:numPr>
          <w:ilvl w:val="0"/>
          <w:numId w:val="22"/>
        </w:numPr>
        <w:suppressAutoHyphens w:val="0"/>
        <w:spacing w:after="200" w:line="360" w:lineRule="auto"/>
      </w:pPr>
      <w:r w:rsidRPr="00D33456">
        <w:t xml:space="preserve">If </w:t>
      </w:r>
      <w:r w:rsidR="00B31612">
        <w:t>members are/</w:t>
      </w:r>
      <w:r w:rsidRPr="00D33456">
        <w:t>a member</w:t>
      </w:r>
      <w:r w:rsidR="00B31612">
        <w:t xml:space="preserve"> is</w:t>
      </w:r>
      <w:r w:rsidRPr="00D33456">
        <w:t xml:space="preserve"> not clearly communicating and cooperating with other team members. This will be brought to the attention of the scrum masters at the next meet</w:t>
      </w:r>
      <w:r w:rsidR="00B31612">
        <w:t>ing</w:t>
      </w:r>
      <w:r w:rsidRPr="00D33456">
        <w:t xml:space="preserve">. The team will attempt to negotiate methods of communication that are more </w:t>
      </w:r>
      <w:r w:rsidRPr="00D33456">
        <w:lastRenderedPageBreak/>
        <w:t>suitable, or encourage engagement from parties who are not communicating.</w:t>
      </w:r>
      <w:r w:rsidRPr="00D33456">
        <w:br/>
      </w:r>
    </w:p>
    <w:p w:rsidR="00313E92" w:rsidRPr="00D33456" w:rsidRDefault="00313E92" w:rsidP="002118BE">
      <w:pPr>
        <w:pStyle w:val="ListParagraph"/>
        <w:widowControl/>
        <w:numPr>
          <w:ilvl w:val="0"/>
          <w:numId w:val="22"/>
        </w:numPr>
        <w:suppressAutoHyphens w:val="0"/>
        <w:spacing w:after="200" w:line="360" w:lineRule="auto"/>
      </w:pPr>
      <w:r w:rsidRPr="00D33456">
        <w:t xml:space="preserve">If </w:t>
      </w:r>
      <w:r w:rsidR="00B31612">
        <w:t>members are/</w:t>
      </w:r>
      <w:r w:rsidRPr="00D33456">
        <w:t xml:space="preserve">a member </w:t>
      </w:r>
      <w:r w:rsidR="00B31612">
        <w:t>is</w:t>
      </w:r>
      <w:r w:rsidRPr="00D33456">
        <w:t xml:space="preserve"> not attending designated scrum sessions</w:t>
      </w:r>
      <w:r w:rsidR="00B31612">
        <w:t>,</w:t>
      </w:r>
      <w:r w:rsidRPr="00D33456">
        <w:t xml:space="preserve"> a meeting will be undertaken between all team members to discuss why they are not available during the allocated sessions. If the reason is valid and agreed upon by </w:t>
      </w:r>
      <w:r w:rsidR="00B31612">
        <w:t xml:space="preserve">the </w:t>
      </w:r>
      <w:r w:rsidRPr="00D33456">
        <w:t xml:space="preserve">majority </w:t>
      </w:r>
      <w:r w:rsidR="00B31612">
        <w:t xml:space="preserve">of </w:t>
      </w:r>
      <w:r w:rsidRPr="00D33456">
        <w:t>members, a more suita</w:t>
      </w:r>
      <w:r w:rsidR="00B31612">
        <w:t>ble time will be negotiated, or</w:t>
      </w:r>
      <w:r w:rsidRPr="00D33456">
        <w:t xml:space="preserve"> negotiations will be made that members attend </w:t>
      </w:r>
      <w:r w:rsidR="000D424B">
        <w:t xml:space="preserve">the </w:t>
      </w:r>
      <w:r w:rsidRPr="00D33456">
        <w:t>majority of the scrums and have correspondence with group members virtually as frequently as possible to ensure all parties are up to date.</w:t>
      </w:r>
      <w:r w:rsidRPr="00D33456">
        <w:br/>
      </w:r>
    </w:p>
    <w:p w:rsidR="00313E92" w:rsidRPr="00D33456" w:rsidRDefault="00313E92" w:rsidP="002118BE">
      <w:pPr>
        <w:pStyle w:val="ListParagraph"/>
        <w:widowControl/>
        <w:numPr>
          <w:ilvl w:val="0"/>
          <w:numId w:val="22"/>
        </w:numPr>
        <w:suppressAutoHyphens w:val="0"/>
        <w:spacing w:after="200" w:line="360" w:lineRule="auto"/>
      </w:pPr>
      <w:r w:rsidRPr="00D33456">
        <w:t>Punctuality is most important only for the on-campus scrum. If members are</w:t>
      </w:r>
      <w:r w:rsidR="000D424B">
        <w:t>/a member is</w:t>
      </w:r>
      <w:r w:rsidRPr="00D33456">
        <w:t xml:space="preserve"> late</w:t>
      </w:r>
      <w:r w:rsidR="000D424B">
        <w:t>, then</w:t>
      </w:r>
      <w:r w:rsidRPr="00D33456">
        <w:t xml:space="preserve"> they must provide a valid explanation to </w:t>
      </w:r>
      <w:r w:rsidR="000D424B">
        <w:t xml:space="preserve">the </w:t>
      </w:r>
      <w:r w:rsidRPr="00D33456">
        <w:t xml:space="preserve">team members and attempt to keep up to date as much as possible in their absence/tardiness. If this occurs consistently, the matter will </w:t>
      </w:r>
      <w:r w:rsidR="000D424B">
        <w:t xml:space="preserve">be </w:t>
      </w:r>
      <w:r w:rsidRPr="00D33456">
        <w:t>brought up with the tutor. For the remaining two scrums which occur virtually, punctuality is not highly essential as long as there is attendance as well as clear communication and response within the hour.</w:t>
      </w:r>
      <w:r w:rsidRPr="00D33456">
        <w:br/>
      </w:r>
    </w:p>
    <w:p w:rsidR="00313E92" w:rsidRPr="00B3661C" w:rsidRDefault="00313E92" w:rsidP="002118BE">
      <w:pPr>
        <w:pStyle w:val="ListParagraph"/>
        <w:widowControl/>
        <w:numPr>
          <w:ilvl w:val="0"/>
          <w:numId w:val="21"/>
        </w:numPr>
        <w:suppressAutoHyphens w:val="0"/>
        <w:spacing w:after="200" w:line="360" w:lineRule="auto"/>
        <w:rPr>
          <w:u w:val="single"/>
        </w:rPr>
      </w:pPr>
      <w:r w:rsidRPr="00B3661C">
        <w:rPr>
          <w:u w:val="single"/>
        </w:rPr>
        <w:t>Deliverable Expectations</w:t>
      </w:r>
    </w:p>
    <w:p w:rsidR="00313E92" w:rsidRPr="00D33456" w:rsidRDefault="00313E92" w:rsidP="002118BE">
      <w:pPr>
        <w:pStyle w:val="ListParagraph"/>
        <w:widowControl/>
        <w:numPr>
          <w:ilvl w:val="0"/>
          <w:numId w:val="20"/>
        </w:numPr>
        <w:suppressAutoHyphens w:val="0"/>
        <w:spacing w:after="200" w:line="360" w:lineRule="auto"/>
        <w:rPr>
          <w:b/>
        </w:rPr>
      </w:pPr>
      <w:r w:rsidRPr="00D33456">
        <w:t xml:space="preserve">If a specific team member feels that there is an unfair delegation or over-expectance on what they are to deliver, </w:t>
      </w:r>
      <w:r w:rsidR="000D424B">
        <w:t xml:space="preserve">then </w:t>
      </w:r>
      <w:r w:rsidRPr="00D33456">
        <w:t>the first point of call is a negotiation with the members they are working with (IS or CS). Depending on who is involved, members will attempt to make a comprom</w:t>
      </w:r>
      <w:r w:rsidR="000D424B">
        <w:t>ise on what is to be delivered. For instance,</w:t>
      </w:r>
      <w:r w:rsidRPr="00D33456">
        <w:t xml:space="preserve"> including the most vital segments, improving on minor preferred areas</w:t>
      </w:r>
      <w:r w:rsidR="000D424B">
        <w:t>,</w:t>
      </w:r>
      <w:r w:rsidRPr="00D33456">
        <w:t xml:space="preserve"> and excluding other components which require excessive time.</w:t>
      </w:r>
      <w:r w:rsidRPr="00D33456">
        <w:br/>
      </w:r>
    </w:p>
    <w:p w:rsidR="00313E92" w:rsidRPr="00D33456" w:rsidRDefault="00313E92" w:rsidP="002118BE">
      <w:pPr>
        <w:pStyle w:val="ListParagraph"/>
        <w:widowControl/>
        <w:numPr>
          <w:ilvl w:val="0"/>
          <w:numId w:val="20"/>
        </w:numPr>
        <w:suppressAutoHyphens w:val="0"/>
        <w:spacing w:after="200" w:line="360" w:lineRule="auto"/>
        <w:rPr>
          <w:b/>
        </w:rPr>
      </w:pPr>
      <w:r w:rsidRPr="00D33456">
        <w:t>In the event that all involved parties have an expectation of a specific team member, the member that is required to deliver may make an appeal with the scrum masters who</w:t>
      </w:r>
      <w:r w:rsidR="000D424B">
        <w:t>m</w:t>
      </w:r>
      <w:r w:rsidRPr="00D33456">
        <w:t xml:space="preserve"> must both agree and confirm that what is to be delivered does not seem achievable given the situation at the time. </w:t>
      </w:r>
      <w:r w:rsidRPr="00D33456">
        <w:br/>
        <w:t xml:space="preserve">If all team members including </w:t>
      </w:r>
      <w:r w:rsidR="00360638">
        <w:t xml:space="preserve">the </w:t>
      </w:r>
      <w:r w:rsidRPr="00D33456">
        <w:t>scrum master/s are insistent on delivery to be completed, an extra resource will be allocated depending on what TYPE of resource is n</w:t>
      </w:r>
      <w:r w:rsidR="00360638">
        <w:t xml:space="preserve">eeded for task completion. For example, </w:t>
      </w:r>
      <w:r w:rsidRPr="00D33456">
        <w:t xml:space="preserve">storyboarding, coding, </w:t>
      </w:r>
      <w:r w:rsidR="00360638">
        <w:t>documentation, product testing, etc.</w:t>
      </w:r>
      <w:r w:rsidRPr="00D33456">
        <w:br/>
      </w:r>
    </w:p>
    <w:p w:rsidR="00313E92" w:rsidRPr="00D33456" w:rsidRDefault="00313E92" w:rsidP="002118BE">
      <w:pPr>
        <w:pStyle w:val="ListParagraph"/>
        <w:widowControl/>
        <w:numPr>
          <w:ilvl w:val="0"/>
          <w:numId w:val="20"/>
        </w:numPr>
        <w:suppressAutoHyphens w:val="0"/>
        <w:spacing w:after="200" w:line="360" w:lineRule="auto"/>
        <w:rPr>
          <w:b/>
        </w:rPr>
      </w:pPr>
      <w:r w:rsidRPr="00D33456">
        <w:t>If team members are colluding against a certain member/members</w:t>
      </w:r>
      <w:r w:rsidR="00360638" w:rsidRPr="00360638">
        <w:t xml:space="preserve"> </w:t>
      </w:r>
      <w:r w:rsidR="00360638" w:rsidRPr="00D33456">
        <w:t>in ter</w:t>
      </w:r>
      <w:r w:rsidR="00360638">
        <w:t xml:space="preserve">ms of deliverable expectations and for </w:t>
      </w:r>
      <w:r w:rsidR="00360638" w:rsidRPr="00D33456">
        <w:t xml:space="preserve">the sake of doing less </w:t>
      </w:r>
      <w:r w:rsidR="00360638">
        <w:t xml:space="preserve">work or negative </w:t>
      </w:r>
      <w:proofErr w:type="gramStart"/>
      <w:r w:rsidR="00360638">
        <w:t>peer</w:t>
      </w:r>
      <w:proofErr w:type="gramEnd"/>
      <w:r w:rsidR="00360638">
        <w:t xml:space="preserve"> reviews, then the a</w:t>
      </w:r>
      <w:r w:rsidRPr="00D33456">
        <w:t xml:space="preserve">ffected member/s should bring this to the attention of all other members and the tutor. </w:t>
      </w:r>
      <w:r w:rsidRPr="00D33456">
        <w:br/>
      </w:r>
    </w:p>
    <w:p w:rsidR="00313E92" w:rsidRPr="00B3661C" w:rsidRDefault="00313E92" w:rsidP="002118BE">
      <w:pPr>
        <w:pStyle w:val="ListParagraph"/>
        <w:widowControl/>
        <w:numPr>
          <w:ilvl w:val="0"/>
          <w:numId w:val="21"/>
        </w:numPr>
        <w:suppressAutoHyphens w:val="0"/>
        <w:spacing w:after="200" w:line="360" w:lineRule="auto"/>
        <w:rPr>
          <w:u w:val="single"/>
        </w:rPr>
      </w:pPr>
      <w:r w:rsidRPr="00B3661C">
        <w:rPr>
          <w:u w:val="single"/>
        </w:rPr>
        <w:lastRenderedPageBreak/>
        <w:t>Discrimination / Prejudice</w:t>
      </w:r>
    </w:p>
    <w:p w:rsidR="00313E92" w:rsidRPr="00D33456" w:rsidRDefault="00313E92" w:rsidP="002118BE">
      <w:pPr>
        <w:pStyle w:val="ListParagraph"/>
        <w:widowControl/>
        <w:numPr>
          <w:ilvl w:val="0"/>
          <w:numId w:val="20"/>
        </w:numPr>
        <w:suppressAutoHyphens w:val="0"/>
        <w:spacing w:after="200" w:line="360" w:lineRule="auto"/>
        <w:rPr>
          <w:b/>
        </w:rPr>
      </w:pPr>
      <w:r w:rsidRPr="00D33456">
        <w:t>If discrimination or prejudice occurs among any of the team members</w:t>
      </w:r>
      <w:r w:rsidR="00D33456">
        <w:t>, then</w:t>
      </w:r>
      <w:r w:rsidRPr="00D33456">
        <w:t xml:space="preserve"> this will be brought to the attention of all parties within the team first and a professional and mature discussion must be organised and conducted between all involved parties. The team will then attempt to carry on operations without prejudicial or discriminatory behaviour. If this cannot be done, the tutor will be informed so that they can take necessary action upon repeat offenders. </w:t>
      </w:r>
      <w:r w:rsidRPr="00D33456">
        <w:br/>
      </w:r>
    </w:p>
    <w:p w:rsidR="00313E92" w:rsidRPr="002118BE" w:rsidRDefault="00313E92" w:rsidP="002118BE">
      <w:pPr>
        <w:pStyle w:val="ListParagraph"/>
        <w:widowControl/>
        <w:numPr>
          <w:ilvl w:val="0"/>
          <w:numId w:val="20"/>
        </w:numPr>
        <w:suppressAutoHyphens w:val="0"/>
        <w:spacing w:after="200" w:line="360" w:lineRule="auto"/>
        <w:rPr>
          <w:b/>
        </w:rPr>
      </w:pPr>
      <w:r w:rsidRPr="00D33456">
        <w:t>If a member is deliberately sabotaging, discriminating against</w:t>
      </w:r>
      <w:r w:rsidR="00360638">
        <w:t>,</w:t>
      </w:r>
      <w:r w:rsidRPr="00D33456">
        <w:t xml:space="preserve"> and/or bei</w:t>
      </w:r>
      <w:r w:rsidR="00360638">
        <w:t>ng spiteful to other member</w:t>
      </w:r>
      <w:r w:rsidR="00D33456">
        <w:t>s</w:t>
      </w:r>
      <w:r w:rsidR="00360638">
        <w:t>/another member</w:t>
      </w:r>
      <w:r w:rsidR="00D33456">
        <w:t>, then a</w:t>
      </w:r>
      <w:r w:rsidRPr="00D33456">
        <w:t xml:space="preserve"> team vote will be undertaken to remove the member. The offender may choose to dispute this with the tutor.</w:t>
      </w:r>
    </w:p>
    <w:p w:rsidR="002118BE" w:rsidRDefault="002118BE">
      <w:pPr>
        <w:widowControl/>
        <w:suppressAutoHyphens w:val="0"/>
        <w:rPr>
          <w:b/>
        </w:rPr>
      </w:pPr>
      <w:r>
        <w:rPr>
          <w:b/>
        </w:rPr>
        <w:br w:type="page"/>
      </w:r>
    </w:p>
    <w:p w:rsidR="00F11AE6" w:rsidRPr="007676E3" w:rsidRDefault="00012FE1" w:rsidP="006356CE">
      <w:pPr>
        <w:pStyle w:val="Heading1"/>
        <w:numPr>
          <w:ilvl w:val="0"/>
          <w:numId w:val="0"/>
        </w:numPr>
        <w:rPr>
          <w:rFonts w:cs="Tahoma"/>
          <w:szCs w:val="20"/>
        </w:rPr>
      </w:pPr>
      <w:bookmarkStart w:id="8" w:name="_Toc507443766"/>
      <w:r w:rsidRPr="007676E3">
        <w:rPr>
          <w:rFonts w:cs="Tahoma"/>
          <w:szCs w:val="20"/>
        </w:rPr>
        <w:lastRenderedPageBreak/>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8"/>
    </w:p>
    <w:p w:rsidR="00255491" w:rsidRDefault="00255491" w:rsidP="00AE3F14">
      <w:pPr>
        <w:spacing w:line="360" w:lineRule="auto"/>
        <w:rPr>
          <w:rFonts w:ascii="Verdana" w:hAnsi="Verdana" w:cs="Tahoma"/>
          <w:sz w:val="20"/>
          <w:szCs w:val="20"/>
        </w:rPr>
      </w:pPr>
    </w:p>
    <w:p w:rsidR="00BD3E2D" w:rsidRPr="007676E3" w:rsidRDefault="00012FE1" w:rsidP="00AE3F14">
      <w:pPr>
        <w:spacing w:line="360" w:lineRule="auto"/>
        <w:rPr>
          <w:rFonts w:ascii="Verdana" w:hAnsi="Verdana" w:cs="Tahoma"/>
          <w:sz w:val="20"/>
          <w:szCs w:val="20"/>
        </w:rPr>
      </w:pPr>
      <w:r w:rsidRPr="007676E3">
        <w:rPr>
          <w:rFonts w:ascii="Verdana" w:hAnsi="Verdana" w:cs="Tahoma"/>
          <w:sz w:val="20"/>
          <w:szCs w:val="20"/>
        </w:rPr>
        <w:t xml:space="preserve">This document has articulated the high level and operational processes agreed to by </w:t>
      </w:r>
      <w:r w:rsidR="00061246" w:rsidRPr="00AE3F14">
        <w:rPr>
          <w:rFonts w:ascii="Verdana" w:hAnsi="Verdana" w:cs="Tahoma"/>
          <w:sz w:val="20"/>
          <w:szCs w:val="20"/>
        </w:rPr>
        <w:t>Team 3</w:t>
      </w:r>
      <w:r w:rsidRPr="00AE3F14">
        <w:rPr>
          <w:rFonts w:ascii="Verdana" w:hAnsi="Verdana" w:cs="Tahoma"/>
          <w:sz w:val="20"/>
          <w:szCs w:val="20"/>
        </w:rPr>
        <w:t>.</w:t>
      </w:r>
      <w:r w:rsidRPr="007676E3">
        <w:rPr>
          <w:rFonts w:ascii="Verdana" w:hAnsi="Verdana" w:cs="Tahoma"/>
          <w:b/>
          <w:i/>
          <w:sz w:val="20"/>
          <w:szCs w:val="20"/>
        </w:rPr>
        <w:t xml:space="preserve">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w:t>
      </w:r>
      <w:r w:rsidRPr="00AE3F14">
        <w:rPr>
          <w:rFonts w:ascii="Verdana" w:hAnsi="Verdana" w:cs="Tahoma"/>
          <w:sz w:val="20"/>
          <w:szCs w:val="20"/>
        </w:rPr>
        <w:t xml:space="preserve">the </w:t>
      </w:r>
      <w:r w:rsidR="0015355D" w:rsidRPr="00AE3F14">
        <w:rPr>
          <w:rFonts w:ascii="Verdana" w:hAnsi="Verdana" w:cs="Tahoma"/>
          <w:sz w:val="20"/>
          <w:szCs w:val="20"/>
        </w:rPr>
        <w:t>Music School</w:t>
      </w:r>
      <w:r w:rsidR="00AE3F14">
        <w:rPr>
          <w:rFonts w:ascii="Verdana" w:hAnsi="Verdana" w:cs="Tahoma"/>
          <w:sz w:val="20"/>
          <w:szCs w:val="20"/>
        </w:rPr>
        <w:t xml:space="preserve"> project</w:t>
      </w:r>
      <w:r w:rsidR="00AE3F14" w:rsidRPr="00AE3F14">
        <w:rPr>
          <w:rFonts w:ascii="Verdana" w:hAnsi="Verdana" w:cs="Tahoma"/>
          <w:sz w:val="20"/>
          <w:szCs w:val="20"/>
        </w:rPr>
        <w:t>.</w:t>
      </w:r>
      <w:r w:rsidR="00AE3F14">
        <w:rPr>
          <w:rFonts w:ascii="Verdana" w:hAnsi="Verdana" w:cs="Tahoma"/>
          <w:b/>
          <w:i/>
          <w:sz w:val="20"/>
          <w:szCs w:val="20"/>
        </w:rPr>
        <w:t xml:space="preserve"> </w:t>
      </w:r>
      <w:r w:rsidRPr="007676E3">
        <w:rPr>
          <w:rFonts w:ascii="Verdana" w:hAnsi="Verdana" w:cs="Tahoma"/>
          <w:b/>
          <w:i/>
          <w:sz w:val="20"/>
          <w:szCs w:val="20"/>
        </w:rPr>
        <w:t xml:space="preserve"> </w:t>
      </w:r>
      <w:r w:rsidRPr="007676E3">
        <w:rPr>
          <w:rFonts w:ascii="Verdana" w:hAnsi="Verdana" w:cs="Tahoma"/>
          <w:sz w:val="20"/>
          <w:szCs w:val="20"/>
        </w:rPr>
        <w:t xml:space="preserve">To meet the objectives of the project and demonstrate their abilities as IT professionals, </w:t>
      </w:r>
      <w:r w:rsidR="00061246" w:rsidRPr="00AE3F14">
        <w:rPr>
          <w:rFonts w:ascii="Verdana" w:hAnsi="Verdana" w:cs="Tahoma"/>
          <w:sz w:val="20"/>
          <w:szCs w:val="20"/>
        </w:rPr>
        <w:t>Team 3</w:t>
      </w:r>
      <w:r w:rsidRPr="00AE3F14">
        <w:rPr>
          <w:rFonts w:ascii="Verdana" w:hAnsi="Verdana" w:cs="Tahoma"/>
          <w:sz w:val="20"/>
          <w:szCs w:val="20"/>
        </w:rPr>
        <w:t xml:space="preserve"> </w:t>
      </w:r>
      <w:r w:rsidR="00051D3E" w:rsidRPr="00AE3F14">
        <w:rPr>
          <w:rFonts w:ascii="Verdana" w:hAnsi="Verdana" w:cs="Tahoma"/>
          <w:sz w:val="20"/>
          <w:szCs w:val="20"/>
        </w:rPr>
        <w:t>will</w:t>
      </w:r>
      <w:r w:rsidR="00051D3E" w:rsidRPr="007676E3">
        <w:rPr>
          <w:rFonts w:ascii="Verdana" w:hAnsi="Verdana" w:cs="Tahoma"/>
          <w:sz w:val="20"/>
          <w:szCs w:val="20"/>
        </w:rPr>
        <w:t xml:space="preserve">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rsidR="00681837" w:rsidRPr="007676E3" w:rsidRDefault="00681837" w:rsidP="00702894">
      <w:pPr>
        <w:spacing w:line="360" w:lineRule="auto"/>
        <w:jc w:val="both"/>
        <w:rPr>
          <w:rFonts w:ascii="Verdana" w:hAnsi="Verdana" w:cs="Tahoma"/>
          <w:sz w:val="20"/>
          <w:szCs w:val="20"/>
        </w:rPr>
      </w:pPr>
    </w:p>
    <w:p w:rsidR="00C27DCD" w:rsidRPr="007676E3" w:rsidRDefault="004D1B5C" w:rsidP="00097984">
      <w:pPr>
        <w:pStyle w:val="Heading1"/>
        <w:numPr>
          <w:ilvl w:val="0"/>
          <w:numId w:val="0"/>
        </w:numPr>
        <w:rPr>
          <w:rFonts w:cs="Tahoma"/>
          <w:szCs w:val="20"/>
        </w:rPr>
      </w:pPr>
      <w:r w:rsidRPr="007676E3">
        <w:rPr>
          <w:rFonts w:cs="Tahoma"/>
          <w:sz w:val="20"/>
          <w:szCs w:val="20"/>
        </w:rPr>
        <w:br w:type="page"/>
      </w:r>
      <w:bookmarkStart w:id="9" w:name="_Toc507443767"/>
      <w:r w:rsidR="00C27DCD" w:rsidRPr="007676E3">
        <w:rPr>
          <w:rFonts w:cs="Tahoma"/>
          <w:szCs w:val="20"/>
        </w:rPr>
        <w:lastRenderedPageBreak/>
        <w:t>References</w:t>
      </w:r>
      <w:bookmarkEnd w:id="9"/>
    </w:p>
    <w:p w:rsidR="00F172AE" w:rsidRPr="007676E3" w:rsidRDefault="00F172AE" w:rsidP="00F172AE">
      <w:pPr>
        <w:ind w:left="144"/>
        <w:rPr>
          <w:rFonts w:ascii="Verdana" w:hAnsi="Verdana" w:cs="Tahoma"/>
          <w:sz w:val="20"/>
          <w:szCs w:val="20"/>
        </w:rPr>
      </w:pPr>
    </w:p>
    <w:p w:rsidR="00C27DCD" w:rsidRPr="007676E3" w:rsidRDefault="00C27DCD" w:rsidP="00E53C10">
      <w:pPr>
        <w:jc w:val="both"/>
        <w:rPr>
          <w:rFonts w:ascii="Verdana" w:hAnsi="Verdana" w:cs="Tahoma"/>
          <w:sz w:val="20"/>
          <w:szCs w:val="20"/>
        </w:rPr>
      </w:pPr>
    </w:p>
    <w:p w:rsidR="00BF229A" w:rsidRPr="007676E3" w:rsidRDefault="00BF229A" w:rsidP="00BF229A">
      <w:pPr>
        <w:rPr>
          <w:rFonts w:ascii="Verdana" w:hAnsi="Verdana" w:cs="Tahoma"/>
          <w:sz w:val="20"/>
          <w:szCs w:val="20"/>
        </w:rPr>
      </w:pPr>
    </w:p>
    <w:p w:rsidR="00226077" w:rsidRPr="00226077" w:rsidRDefault="00226077" w:rsidP="00AD67D7">
      <w:pPr>
        <w:pStyle w:val="Heading1"/>
        <w:numPr>
          <w:ilvl w:val="0"/>
          <w:numId w:val="0"/>
        </w:numPr>
      </w:pPr>
      <w:r>
        <w:rPr>
          <w:sz w:val="20"/>
        </w:rPr>
        <w:br w:type="page"/>
      </w:r>
      <w:bookmarkStart w:id="10" w:name="_Toc507443768"/>
      <w:r w:rsidRPr="00226077">
        <w:lastRenderedPageBreak/>
        <w:t xml:space="preserve">Appendix – </w:t>
      </w:r>
      <w:r>
        <w:t xml:space="preserve">Team </w:t>
      </w:r>
      <w:r w:rsidR="005B184B">
        <w:t>Agreement</w:t>
      </w:r>
      <w:r>
        <w:t xml:space="preserve"> </w:t>
      </w:r>
      <w:r w:rsidRPr="00226077">
        <w:t>Guidelines</w:t>
      </w:r>
      <w:bookmarkEnd w:id="10"/>
      <w:r w:rsidRPr="00226077">
        <w:t xml:space="preserve"> </w:t>
      </w:r>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rsidR="00226077" w:rsidRPr="00C041F0" w:rsidRDefault="00226077" w:rsidP="00226077">
      <w:pPr>
        <w:spacing w:line="360" w:lineRule="auto"/>
        <w:rPr>
          <w:rFonts w:ascii="Verdana" w:hAnsi="Verdana" w:cs="Tahoma"/>
          <w:sz w:val="20"/>
          <w:szCs w:val="20"/>
        </w:rPr>
      </w:pPr>
    </w:p>
    <w:p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rsidR="00226077"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1612" w:rsidRDefault="00B31612">
      <w:r>
        <w:separator/>
      </w:r>
    </w:p>
  </w:endnote>
  <w:endnote w:type="continuationSeparator" w:id="0">
    <w:p w:rsidR="00B31612" w:rsidRDefault="00B31612">
      <w:r>
        <w:continuationSeparator/>
      </w:r>
    </w:p>
  </w:endnote>
</w:endnotes>
</file>

<file path=word/fontTable.xml><?xml version="1.0" encoding="utf-8"?>
<w:fonts xmlns:r="http://schemas.openxmlformats.org/officeDocument/2006/relationships" xmlns:w="http://schemas.openxmlformats.org/wordprocessingml/2006/main">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612" w:rsidRPr="00B80492" w:rsidRDefault="00B31612"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872E62">
      <w:rPr>
        <w:rStyle w:val="PageNumber"/>
        <w:rFonts w:ascii="Verdana" w:hAnsi="Verdana"/>
        <w:b/>
        <w:noProof/>
        <w:sz w:val="16"/>
        <w:szCs w:val="16"/>
      </w:rPr>
      <w:t>4</w:t>
    </w:r>
    <w:r w:rsidRPr="00B80492">
      <w:rPr>
        <w:rStyle w:val="PageNumber"/>
        <w:rFonts w:ascii="Verdana" w:hAnsi="Verdana"/>
        <w:b/>
        <w:sz w:val="16"/>
        <w:szCs w:val="16"/>
      </w:rPr>
      <w:fldChar w:fldCharType="end"/>
    </w:r>
  </w:p>
  <w:p w:rsidR="00B31612" w:rsidRPr="00B80492" w:rsidRDefault="00B31612"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1612" w:rsidRDefault="00B31612">
      <w:r>
        <w:separator/>
      </w:r>
    </w:p>
  </w:footnote>
  <w:footnote w:type="continuationSeparator" w:id="0">
    <w:p w:rsidR="00B31612" w:rsidRDefault="00B3161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1734556A"/>
    <w:multiLevelType w:val="hybridMultilevel"/>
    <w:tmpl w:val="07687D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1">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2">
    <w:nsid w:val="24EC21D6"/>
    <w:multiLevelType w:val="hybridMultilevel"/>
    <w:tmpl w:val="928229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4">
    <w:nsid w:val="33450B06"/>
    <w:multiLevelType w:val="hybridMultilevel"/>
    <w:tmpl w:val="40D0BA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35A657D1"/>
    <w:multiLevelType w:val="multilevel"/>
    <w:tmpl w:val="866AF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AD23C8B"/>
    <w:multiLevelType w:val="hybridMultilevel"/>
    <w:tmpl w:val="C6261C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40E307F9"/>
    <w:multiLevelType w:val="hybridMultilevel"/>
    <w:tmpl w:val="276A7C78"/>
    <w:lvl w:ilvl="0" w:tplc="CA2CB584">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8">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9">
    <w:nsid w:val="4BD444B5"/>
    <w:multiLevelType w:val="hybridMultilevel"/>
    <w:tmpl w:val="6A34AC6A"/>
    <w:lvl w:ilvl="0" w:tplc="0E843BD2">
      <w:numFmt w:val="bullet"/>
      <w:lvlText w:val="-"/>
      <w:lvlJc w:val="left"/>
      <w:pPr>
        <w:ind w:left="1080" w:hanging="360"/>
      </w:pPr>
      <w:rPr>
        <w:rFonts w:ascii="Calibri" w:eastAsiaTheme="minorHAnsi" w:hAnsi="Calibri" w:cs="Calibri" w:hint="default"/>
        <w:b w:val="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0">
    <w:nsid w:val="4BEA2130"/>
    <w:multiLevelType w:val="hybridMultilevel"/>
    <w:tmpl w:val="E93C63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51271D85"/>
    <w:multiLevelType w:val="hybridMultilevel"/>
    <w:tmpl w:val="FAA8B77A"/>
    <w:lvl w:ilvl="0" w:tplc="777AFE38">
      <w:start w:val="1"/>
      <w:numFmt w:val="decimal"/>
      <w:lvlText w:val="%1."/>
      <w:lvlJc w:val="left"/>
      <w:pPr>
        <w:ind w:left="360" w:hanging="360"/>
      </w:pPr>
      <w:rPr>
        <w:rFonts w:hint="default"/>
        <w:b w:val="0"/>
        <w:u w:val="none"/>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2">
    <w:nsid w:val="614566B7"/>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3">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65F079AD"/>
    <w:multiLevelType w:val="hybridMultilevel"/>
    <w:tmpl w:val="53F0A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nsid w:val="68C17A1F"/>
    <w:multiLevelType w:val="hybridMultilevel"/>
    <w:tmpl w:val="569E4C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abstractNum w:abstractNumId="48">
    <w:nsid w:val="7A542B2C"/>
    <w:multiLevelType w:val="hybridMultilevel"/>
    <w:tmpl w:val="53183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AC77C9F"/>
    <w:multiLevelType w:val="hybridMultilevel"/>
    <w:tmpl w:val="5D8C3802"/>
    <w:lvl w:ilvl="0" w:tplc="2F8C7228">
      <w:start w:val="1"/>
      <w:numFmt w:val="decimal"/>
      <w:lvlText w:val="%1."/>
      <w:lvlJc w:val="left"/>
      <w:pPr>
        <w:ind w:left="720" w:hanging="360"/>
      </w:pPr>
      <w:rPr>
        <w:rFonts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7"/>
  </w:num>
  <w:num w:numId="2">
    <w:abstractNumId w:val="43"/>
  </w:num>
  <w:num w:numId="3">
    <w:abstractNumId w:val="38"/>
  </w:num>
  <w:num w:numId="4">
    <w:abstractNumId w:val="31"/>
  </w:num>
  <w:num w:numId="5">
    <w:abstractNumId w:val="46"/>
  </w:num>
  <w:num w:numId="6">
    <w:abstractNumId w:val="28"/>
  </w:num>
  <w:num w:numId="7">
    <w:abstractNumId w:val="30"/>
  </w:num>
  <w:num w:numId="8">
    <w:abstractNumId w:val="33"/>
  </w:num>
  <w:num w:numId="9">
    <w:abstractNumId w:val="35"/>
  </w:num>
  <w:num w:numId="10">
    <w:abstractNumId w:val="41"/>
  </w:num>
  <w:num w:numId="11">
    <w:abstractNumId w:val="40"/>
  </w:num>
  <w:num w:numId="12">
    <w:abstractNumId w:val="36"/>
  </w:num>
  <w:num w:numId="13">
    <w:abstractNumId w:val="32"/>
  </w:num>
  <w:num w:numId="14">
    <w:abstractNumId w:val="29"/>
  </w:num>
  <w:num w:numId="15">
    <w:abstractNumId w:val="34"/>
  </w:num>
  <w:num w:numId="16">
    <w:abstractNumId w:val="48"/>
  </w:num>
  <w:num w:numId="1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4"/>
  </w:num>
  <w:num w:numId="19">
    <w:abstractNumId w:val="45"/>
  </w:num>
  <w:num w:numId="20">
    <w:abstractNumId w:val="37"/>
  </w:num>
  <w:num w:numId="21">
    <w:abstractNumId w:val="49"/>
  </w:num>
  <w:num w:numId="22">
    <w:abstractNumId w:val="39"/>
  </w:num>
  <w:num w:numId="23">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6" w:nlCheck="1" w:checkStyle="1"/>
  <w:activeWritingStyle w:appName="MSWord" w:lang="en-AU" w:vendorID="64" w:dllVersion="6" w:nlCheck="1" w:checkStyle="1"/>
  <w:activeWritingStyle w:appName="MSWord" w:lang="en-AU" w:vendorID="64" w:dllVersion="5" w:nlCheck="1" w:checkStyle="1"/>
  <w:activeWritingStyle w:appName="MSWord" w:lang="en-AU" w:vendorID="64" w:dllVersion="0" w:nlCheck="1" w:checkStyle="0"/>
  <w:activeWritingStyle w:appName="MSWord" w:lang="en-AU" w:vendorID="64" w:dllVersion="131078" w:nlCheck="1" w:checkStyle="1"/>
  <w:activeWritingStyle w:appName="MSWord" w:lang="en-US" w:vendorID="64" w:dllVersion="131078" w:nlCheck="1" w:checkStyle="1"/>
  <w:proofState w:spelling="clean" w:grammar="clean"/>
  <w:attachedTemplate r:id="rId1"/>
  <w:stylePaneFormatFilter w:val="3F01"/>
  <w:defaultTabStop w:val="720"/>
  <w:drawingGridHorizontalSpacing w:val="57"/>
  <w:drawingGridVerticalSpacing w:val="57"/>
  <w:noPunctuationKerning/>
  <w:characterSpacingControl w:val="doNotCompress"/>
  <w:hdrShapeDefaults>
    <o:shapedefaults v:ext="edit" spidmax="15361"/>
  </w:hdrShapeDefaults>
  <w:footnotePr>
    <w:pos w:val="beneathText"/>
    <w:footnote w:id="-1"/>
    <w:footnote w:id="0"/>
  </w:footnotePr>
  <w:endnotePr>
    <w:endnote w:id="-1"/>
    <w:endnote w:id="0"/>
  </w:endnotePr>
  <w:compat>
    <w:useFELayout/>
  </w:compat>
  <w:rsids>
    <w:rsidRoot w:val="005F31AF"/>
    <w:rsid w:val="00004978"/>
    <w:rsid w:val="00004C9E"/>
    <w:rsid w:val="00006161"/>
    <w:rsid w:val="0000628C"/>
    <w:rsid w:val="00010994"/>
    <w:rsid w:val="00012FE1"/>
    <w:rsid w:val="00013F1C"/>
    <w:rsid w:val="00014638"/>
    <w:rsid w:val="00021988"/>
    <w:rsid w:val="00023EF8"/>
    <w:rsid w:val="00036D4D"/>
    <w:rsid w:val="00041906"/>
    <w:rsid w:val="00042448"/>
    <w:rsid w:val="00045222"/>
    <w:rsid w:val="00046E8B"/>
    <w:rsid w:val="00051AFF"/>
    <w:rsid w:val="00051D3E"/>
    <w:rsid w:val="000532B8"/>
    <w:rsid w:val="00054528"/>
    <w:rsid w:val="00055792"/>
    <w:rsid w:val="0005650B"/>
    <w:rsid w:val="00061246"/>
    <w:rsid w:val="00065244"/>
    <w:rsid w:val="0007117C"/>
    <w:rsid w:val="0009289F"/>
    <w:rsid w:val="000966C9"/>
    <w:rsid w:val="00097984"/>
    <w:rsid w:val="000A352C"/>
    <w:rsid w:val="000A5431"/>
    <w:rsid w:val="000B12E3"/>
    <w:rsid w:val="000B1636"/>
    <w:rsid w:val="000B1B56"/>
    <w:rsid w:val="000B5133"/>
    <w:rsid w:val="000C352C"/>
    <w:rsid w:val="000C4343"/>
    <w:rsid w:val="000C4BA0"/>
    <w:rsid w:val="000D173E"/>
    <w:rsid w:val="000D33A9"/>
    <w:rsid w:val="000D35C2"/>
    <w:rsid w:val="000D424B"/>
    <w:rsid w:val="000E0EE7"/>
    <w:rsid w:val="000E429F"/>
    <w:rsid w:val="000E72B2"/>
    <w:rsid w:val="000E7746"/>
    <w:rsid w:val="000F550E"/>
    <w:rsid w:val="0010699E"/>
    <w:rsid w:val="0010721F"/>
    <w:rsid w:val="00112994"/>
    <w:rsid w:val="00117EA3"/>
    <w:rsid w:val="00130C9D"/>
    <w:rsid w:val="00133EAF"/>
    <w:rsid w:val="00152BF4"/>
    <w:rsid w:val="0015355D"/>
    <w:rsid w:val="00153BBE"/>
    <w:rsid w:val="00160540"/>
    <w:rsid w:val="00160C60"/>
    <w:rsid w:val="001624A0"/>
    <w:rsid w:val="0016704C"/>
    <w:rsid w:val="00167B39"/>
    <w:rsid w:val="00171D0D"/>
    <w:rsid w:val="0018442A"/>
    <w:rsid w:val="001A40B7"/>
    <w:rsid w:val="001A4AA6"/>
    <w:rsid w:val="001B64F8"/>
    <w:rsid w:val="001E5BAE"/>
    <w:rsid w:val="001F1CE4"/>
    <w:rsid w:val="0020274C"/>
    <w:rsid w:val="00203031"/>
    <w:rsid w:val="0020342F"/>
    <w:rsid w:val="002118BE"/>
    <w:rsid w:val="002232DA"/>
    <w:rsid w:val="00226077"/>
    <w:rsid w:val="00226E62"/>
    <w:rsid w:val="00232FC0"/>
    <w:rsid w:val="00233F38"/>
    <w:rsid w:val="0023446E"/>
    <w:rsid w:val="0023641F"/>
    <w:rsid w:val="00240DBB"/>
    <w:rsid w:val="00244CE9"/>
    <w:rsid w:val="00245E2A"/>
    <w:rsid w:val="002529D7"/>
    <w:rsid w:val="00255491"/>
    <w:rsid w:val="00266529"/>
    <w:rsid w:val="00273C33"/>
    <w:rsid w:val="00275E9D"/>
    <w:rsid w:val="0028075B"/>
    <w:rsid w:val="00281A02"/>
    <w:rsid w:val="00287B14"/>
    <w:rsid w:val="002927E0"/>
    <w:rsid w:val="00292DBC"/>
    <w:rsid w:val="00297B35"/>
    <w:rsid w:val="002A0BF9"/>
    <w:rsid w:val="002A646D"/>
    <w:rsid w:val="002B6CDC"/>
    <w:rsid w:val="002C6112"/>
    <w:rsid w:val="002C77D7"/>
    <w:rsid w:val="002D28BF"/>
    <w:rsid w:val="002E1099"/>
    <w:rsid w:val="002E30DC"/>
    <w:rsid w:val="002E3AC7"/>
    <w:rsid w:val="002E7513"/>
    <w:rsid w:val="002E77CD"/>
    <w:rsid w:val="002E7EB5"/>
    <w:rsid w:val="002F001B"/>
    <w:rsid w:val="002F4BA5"/>
    <w:rsid w:val="00301C92"/>
    <w:rsid w:val="00301F7A"/>
    <w:rsid w:val="00302B62"/>
    <w:rsid w:val="00303E13"/>
    <w:rsid w:val="00310AEA"/>
    <w:rsid w:val="00310F59"/>
    <w:rsid w:val="00313E92"/>
    <w:rsid w:val="00314F12"/>
    <w:rsid w:val="00316F97"/>
    <w:rsid w:val="0032105B"/>
    <w:rsid w:val="003224D3"/>
    <w:rsid w:val="003225B4"/>
    <w:rsid w:val="00323787"/>
    <w:rsid w:val="0032739E"/>
    <w:rsid w:val="00330DDA"/>
    <w:rsid w:val="003315B9"/>
    <w:rsid w:val="003358E9"/>
    <w:rsid w:val="003379F5"/>
    <w:rsid w:val="003428D4"/>
    <w:rsid w:val="00343B38"/>
    <w:rsid w:val="00344DA3"/>
    <w:rsid w:val="00351B91"/>
    <w:rsid w:val="00360638"/>
    <w:rsid w:val="00361DEE"/>
    <w:rsid w:val="00366AD9"/>
    <w:rsid w:val="00366DAB"/>
    <w:rsid w:val="00374CBE"/>
    <w:rsid w:val="00383552"/>
    <w:rsid w:val="003A537B"/>
    <w:rsid w:val="003B080C"/>
    <w:rsid w:val="003B5A24"/>
    <w:rsid w:val="003C0671"/>
    <w:rsid w:val="003D7A0B"/>
    <w:rsid w:val="003F155C"/>
    <w:rsid w:val="003F2723"/>
    <w:rsid w:val="003F4C4D"/>
    <w:rsid w:val="00404A22"/>
    <w:rsid w:val="00411B20"/>
    <w:rsid w:val="00422AE5"/>
    <w:rsid w:val="00432059"/>
    <w:rsid w:val="004354ED"/>
    <w:rsid w:val="0044019A"/>
    <w:rsid w:val="0044226D"/>
    <w:rsid w:val="00457262"/>
    <w:rsid w:val="00464C21"/>
    <w:rsid w:val="00493D84"/>
    <w:rsid w:val="00497786"/>
    <w:rsid w:val="004A048C"/>
    <w:rsid w:val="004B40B6"/>
    <w:rsid w:val="004C43FB"/>
    <w:rsid w:val="004C7913"/>
    <w:rsid w:val="004D1037"/>
    <w:rsid w:val="004D1B5C"/>
    <w:rsid w:val="004F172E"/>
    <w:rsid w:val="00501D8F"/>
    <w:rsid w:val="00503376"/>
    <w:rsid w:val="00504873"/>
    <w:rsid w:val="005207FA"/>
    <w:rsid w:val="005242F1"/>
    <w:rsid w:val="005327B1"/>
    <w:rsid w:val="005331AA"/>
    <w:rsid w:val="00534124"/>
    <w:rsid w:val="005403CC"/>
    <w:rsid w:val="00544653"/>
    <w:rsid w:val="005465D6"/>
    <w:rsid w:val="005504CD"/>
    <w:rsid w:val="00551396"/>
    <w:rsid w:val="00554A52"/>
    <w:rsid w:val="00557346"/>
    <w:rsid w:val="00560CD0"/>
    <w:rsid w:val="00564664"/>
    <w:rsid w:val="0056637F"/>
    <w:rsid w:val="00570897"/>
    <w:rsid w:val="005751F7"/>
    <w:rsid w:val="0058008B"/>
    <w:rsid w:val="0058025F"/>
    <w:rsid w:val="0058332A"/>
    <w:rsid w:val="005905DE"/>
    <w:rsid w:val="00591789"/>
    <w:rsid w:val="00591C6D"/>
    <w:rsid w:val="00593814"/>
    <w:rsid w:val="00596160"/>
    <w:rsid w:val="00597765"/>
    <w:rsid w:val="005A54CA"/>
    <w:rsid w:val="005A60B5"/>
    <w:rsid w:val="005A7002"/>
    <w:rsid w:val="005B1031"/>
    <w:rsid w:val="005B184B"/>
    <w:rsid w:val="005B58E5"/>
    <w:rsid w:val="005C4636"/>
    <w:rsid w:val="005D28EA"/>
    <w:rsid w:val="005D51D5"/>
    <w:rsid w:val="005D52B7"/>
    <w:rsid w:val="005D6E41"/>
    <w:rsid w:val="005E0A83"/>
    <w:rsid w:val="005E35BC"/>
    <w:rsid w:val="005E420E"/>
    <w:rsid w:val="005E6860"/>
    <w:rsid w:val="005F31AF"/>
    <w:rsid w:val="005F5DCF"/>
    <w:rsid w:val="006030F0"/>
    <w:rsid w:val="006038A2"/>
    <w:rsid w:val="00622C0C"/>
    <w:rsid w:val="00626557"/>
    <w:rsid w:val="00634900"/>
    <w:rsid w:val="006356CE"/>
    <w:rsid w:val="006369EF"/>
    <w:rsid w:val="00636F7F"/>
    <w:rsid w:val="0063751A"/>
    <w:rsid w:val="0065149D"/>
    <w:rsid w:val="00653D6F"/>
    <w:rsid w:val="006625E9"/>
    <w:rsid w:val="00663511"/>
    <w:rsid w:val="00663978"/>
    <w:rsid w:val="00671C34"/>
    <w:rsid w:val="00681837"/>
    <w:rsid w:val="00687AA6"/>
    <w:rsid w:val="006923F8"/>
    <w:rsid w:val="00693C51"/>
    <w:rsid w:val="006A10B9"/>
    <w:rsid w:val="006A200B"/>
    <w:rsid w:val="006A41B2"/>
    <w:rsid w:val="006A4DDE"/>
    <w:rsid w:val="006A6C47"/>
    <w:rsid w:val="006C281C"/>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331E4"/>
    <w:rsid w:val="00745211"/>
    <w:rsid w:val="007475AA"/>
    <w:rsid w:val="007517FD"/>
    <w:rsid w:val="00757545"/>
    <w:rsid w:val="00757B28"/>
    <w:rsid w:val="007616B8"/>
    <w:rsid w:val="0076410C"/>
    <w:rsid w:val="00764F5E"/>
    <w:rsid w:val="00766F1D"/>
    <w:rsid w:val="007676E3"/>
    <w:rsid w:val="0077065F"/>
    <w:rsid w:val="00770D72"/>
    <w:rsid w:val="00772BF2"/>
    <w:rsid w:val="00784C2E"/>
    <w:rsid w:val="00785BF9"/>
    <w:rsid w:val="00786538"/>
    <w:rsid w:val="007865F7"/>
    <w:rsid w:val="00793031"/>
    <w:rsid w:val="007A0298"/>
    <w:rsid w:val="007A7290"/>
    <w:rsid w:val="007B218A"/>
    <w:rsid w:val="007B58BE"/>
    <w:rsid w:val="007C569D"/>
    <w:rsid w:val="007C72E8"/>
    <w:rsid w:val="007D63ED"/>
    <w:rsid w:val="007F1D7C"/>
    <w:rsid w:val="007F3C05"/>
    <w:rsid w:val="007F606D"/>
    <w:rsid w:val="008103B1"/>
    <w:rsid w:val="008107A4"/>
    <w:rsid w:val="008107AE"/>
    <w:rsid w:val="00812198"/>
    <w:rsid w:val="008214EF"/>
    <w:rsid w:val="0082322F"/>
    <w:rsid w:val="008322B3"/>
    <w:rsid w:val="008322E2"/>
    <w:rsid w:val="00837C44"/>
    <w:rsid w:val="00843286"/>
    <w:rsid w:val="00852ABC"/>
    <w:rsid w:val="00864CC8"/>
    <w:rsid w:val="00865C17"/>
    <w:rsid w:val="00872E62"/>
    <w:rsid w:val="008779FD"/>
    <w:rsid w:val="00880B89"/>
    <w:rsid w:val="00882189"/>
    <w:rsid w:val="00887C17"/>
    <w:rsid w:val="00890790"/>
    <w:rsid w:val="008914F2"/>
    <w:rsid w:val="00893EF7"/>
    <w:rsid w:val="0089402C"/>
    <w:rsid w:val="00894CF4"/>
    <w:rsid w:val="008A2ADB"/>
    <w:rsid w:val="008B1919"/>
    <w:rsid w:val="008B25CA"/>
    <w:rsid w:val="008B2E99"/>
    <w:rsid w:val="008B40A1"/>
    <w:rsid w:val="008B4D35"/>
    <w:rsid w:val="008B7ECB"/>
    <w:rsid w:val="008C46B9"/>
    <w:rsid w:val="008C5FE6"/>
    <w:rsid w:val="008D0E57"/>
    <w:rsid w:val="008D2D08"/>
    <w:rsid w:val="008D751E"/>
    <w:rsid w:val="008E546C"/>
    <w:rsid w:val="008F6361"/>
    <w:rsid w:val="00900221"/>
    <w:rsid w:val="00901F2D"/>
    <w:rsid w:val="009031A0"/>
    <w:rsid w:val="009071AC"/>
    <w:rsid w:val="00915AAC"/>
    <w:rsid w:val="00921BB4"/>
    <w:rsid w:val="00934E01"/>
    <w:rsid w:val="009353EB"/>
    <w:rsid w:val="0093698A"/>
    <w:rsid w:val="00942655"/>
    <w:rsid w:val="00947970"/>
    <w:rsid w:val="0096387A"/>
    <w:rsid w:val="009661BA"/>
    <w:rsid w:val="00970E84"/>
    <w:rsid w:val="00977237"/>
    <w:rsid w:val="00977C71"/>
    <w:rsid w:val="009B451A"/>
    <w:rsid w:val="009B5850"/>
    <w:rsid w:val="009B6432"/>
    <w:rsid w:val="009C53C8"/>
    <w:rsid w:val="009D37C4"/>
    <w:rsid w:val="009D7163"/>
    <w:rsid w:val="009E4BBB"/>
    <w:rsid w:val="009F2B87"/>
    <w:rsid w:val="009F2F21"/>
    <w:rsid w:val="009F4EEC"/>
    <w:rsid w:val="009F54EC"/>
    <w:rsid w:val="00A016C7"/>
    <w:rsid w:val="00A03656"/>
    <w:rsid w:val="00A05461"/>
    <w:rsid w:val="00A076AE"/>
    <w:rsid w:val="00A1355F"/>
    <w:rsid w:val="00A13881"/>
    <w:rsid w:val="00A217D1"/>
    <w:rsid w:val="00A21C2C"/>
    <w:rsid w:val="00A337DA"/>
    <w:rsid w:val="00A4254E"/>
    <w:rsid w:val="00A562EE"/>
    <w:rsid w:val="00A577FA"/>
    <w:rsid w:val="00A6660D"/>
    <w:rsid w:val="00A74552"/>
    <w:rsid w:val="00A81BF2"/>
    <w:rsid w:val="00A9216C"/>
    <w:rsid w:val="00A92A8D"/>
    <w:rsid w:val="00AB1BB4"/>
    <w:rsid w:val="00AB262B"/>
    <w:rsid w:val="00AB3C5A"/>
    <w:rsid w:val="00AB4A51"/>
    <w:rsid w:val="00AC2453"/>
    <w:rsid w:val="00AC5AE3"/>
    <w:rsid w:val="00AC69C8"/>
    <w:rsid w:val="00AD30DE"/>
    <w:rsid w:val="00AD5DDB"/>
    <w:rsid w:val="00AD67D7"/>
    <w:rsid w:val="00AE3F14"/>
    <w:rsid w:val="00AE6B08"/>
    <w:rsid w:val="00AF191E"/>
    <w:rsid w:val="00B14470"/>
    <w:rsid w:val="00B25DD5"/>
    <w:rsid w:val="00B2751C"/>
    <w:rsid w:val="00B30E5C"/>
    <w:rsid w:val="00B31612"/>
    <w:rsid w:val="00B333BD"/>
    <w:rsid w:val="00B3661C"/>
    <w:rsid w:val="00B37A6B"/>
    <w:rsid w:val="00B45839"/>
    <w:rsid w:val="00B4643C"/>
    <w:rsid w:val="00B506BA"/>
    <w:rsid w:val="00B523CE"/>
    <w:rsid w:val="00B53570"/>
    <w:rsid w:val="00B57C37"/>
    <w:rsid w:val="00B60E3A"/>
    <w:rsid w:val="00B65F20"/>
    <w:rsid w:val="00B80492"/>
    <w:rsid w:val="00B83A5B"/>
    <w:rsid w:val="00B858F5"/>
    <w:rsid w:val="00B95601"/>
    <w:rsid w:val="00BA44F9"/>
    <w:rsid w:val="00BA45FE"/>
    <w:rsid w:val="00BA4843"/>
    <w:rsid w:val="00BB3591"/>
    <w:rsid w:val="00BB5C5A"/>
    <w:rsid w:val="00BC1FA5"/>
    <w:rsid w:val="00BC4481"/>
    <w:rsid w:val="00BC4B39"/>
    <w:rsid w:val="00BC671F"/>
    <w:rsid w:val="00BD3E2D"/>
    <w:rsid w:val="00BD4EBE"/>
    <w:rsid w:val="00BD7DA5"/>
    <w:rsid w:val="00BE12F1"/>
    <w:rsid w:val="00BE6755"/>
    <w:rsid w:val="00BE7EB8"/>
    <w:rsid w:val="00BF0D4A"/>
    <w:rsid w:val="00BF229A"/>
    <w:rsid w:val="00BF624C"/>
    <w:rsid w:val="00C03120"/>
    <w:rsid w:val="00C039A4"/>
    <w:rsid w:val="00C06094"/>
    <w:rsid w:val="00C06D97"/>
    <w:rsid w:val="00C137E0"/>
    <w:rsid w:val="00C22DCB"/>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86745"/>
    <w:rsid w:val="00CB643D"/>
    <w:rsid w:val="00CC358E"/>
    <w:rsid w:val="00CC4F3E"/>
    <w:rsid w:val="00CC6A7B"/>
    <w:rsid w:val="00CC70F9"/>
    <w:rsid w:val="00CE1451"/>
    <w:rsid w:val="00CE67DC"/>
    <w:rsid w:val="00CF0380"/>
    <w:rsid w:val="00CF7BCF"/>
    <w:rsid w:val="00D04C83"/>
    <w:rsid w:val="00D1300C"/>
    <w:rsid w:val="00D21698"/>
    <w:rsid w:val="00D2289A"/>
    <w:rsid w:val="00D258DC"/>
    <w:rsid w:val="00D25C8C"/>
    <w:rsid w:val="00D33456"/>
    <w:rsid w:val="00D33D92"/>
    <w:rsid w:val="00D349D3"/>
    <w:rsid w:val="00D36D1F"/>
    <w:rsid w:val="00D428E2"/>
    <w:rsid w:val="00D44C58"/>
    <w:rsid w:val="00D57CD3"/>
    <w:rsid w:val="00D600D7"/>
    <w:rsid w:val="00D62299"/>
    <w:rsid w:val="00D717EF"/>
    <w:rsid w:val="00D723A1"/>
    <w:rsid w:val="00D73D50"/>
    <w:rsid w:val="00D7570A"/>
    <w:rsid w:val="00D77371"/>
    <w:rsid w:val="00D775DC"/>
    <w:rsid w:val="00D85053"/>
    <w:rsid w:val="00D86A11"/>
    <w:rsid w:val="00DB2781"/>
    <w:rsid w:val="00DB46D0"/>
    <w:rsid w:val="00DB7D7D"/>
    <w:rsid w:val="00DC2D06"/>
    <w:rsid w:val="00DC78B2"/>
    <w:rsid w:val="00DD293D"/>
    <w:rsid w:val="00DE3531"/>
    <w:rsid w:val="00DE5EDA"/>
    <w:rsid w:val="00DE7AD3"/>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3D89"/>
    <w:rsid w:val="00E674B5"/>
    <w:rsid w:val="00E67F84"/>
    <w:rsid w:val="00E70D11"/>
    <w:rsid w:val="00E74332"/>
    <w:rsid w:val="00E81BE7"/>
    <w:rsid w:val="00E82C21"/>
    <w:rsid w:val="00E94473"/>
    <w:rsid w:val="00EA1F25"/>
    <w:rsid w:val="00EA56DB"/>
    <w:rsid w:val="00EB10A7"/>
    <w:rsid w:val="00EB353F"/>
    <w:rsid w:val="00EB4026"/>
    <w:rsid w:val="00EC1323"/>
    <w:rsid w:val="00EC13CC"/>
    <w:rsid w:val="00EC7856"/>
    <w:rsid w:val="00ED0077"/>
    <w:rsid w:val="00ED27F2"/>
    <w:rsid w:val="00ED3B8B"/>
    <w:rsid w:val="00EE0E61"/>
    <w:rsid w:val="00EE246A"/>
    <w:rsid w:val="00EE4754"/>
    <w:rsid w:val="00EF385B"/>
    <w:rsid w:val="00F0008C"/>
    <w:rsid w:val="00F04B9B"/>
    <w:rsid w:val="00F11AE6"/>
    <w:rsid w:val="00F15507"/>
    <w:rsid w:val="00F16367"/>
    <w:rsid w:val="00F172AE"/>
    <w:rsid w:val="00F26994"/>
    <w:rsid w:val="00F31EEF"/>
    <w:rsid w:val="00F35989"/>
    <w:rsid w:val="00F459E0"/>
    <w:rsid w:val="00F45B4C"/>
    <w:rsid w:val="00F51ABC"/>
    <w:rsid w:val="00F54B38"/>
    <w:rsid w:val="00F603F8"/>
    <w:rsid w:val="00F61660"/>
    <w:rsid w:val="00F65851"/>
    <w:rsid w:val="00F66543"/>
    <w:rsid w:val="00F67644"/>
    <w:rsid w:val="00F75186"/>
    <w:rsid w:val="00F779B5"/>
    <w:rsid w:val="00F819E7"/>
    <w:rsid w:val="00F87585"/>
    <w:rsid w:val="00F959AC"/>
    <w:rsid w:val="00F96F98"/>
    <w:rsid w:val="00FA1D0F"/>
    <w:rsid w:val="00FA2729"/>
    <w:rsid w:val="00FA75AB"/>
    <w:rsid w:val="00FB2020"/>
    <w:rsid w:val="00FB21D4"/>
    <w:rsid w:val="00FB6B02"/>
    <w:rsid w:val="00FB787F"/>
    <w:rsid w:val="00FC0E07"/>
    <w:rsid w:val="00FC7FFE"/>
    <w:rsid w:val="00FD36DA"/>
    <w:rsid w:val="00FD57E6"/>
    <w:rsid w:val="00FD6185"/>
    <w:rsid w:val="00FD63EC"/>
    <w:rsid w:val="00FE128E"/>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745"/>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rsid w:val="005504CD"/>
    <w:pPr>
      <w:keepNext/>
      <w:numPr>
        <w:ilvl w:val="2"/>
        <w:numId w:val="1"/>
      </w:numPr>
      <w:spacing w:before="240" w:after="60"/>
      <w:outlineLvl w:val="2"/>
    </w:pPr>
    <w:rPr>
      <w:b/>
      <w:bCs/>
      <w:sz w:val="26"/>
      <w:szCs w:val="26"/>
    </w:rPr>
  </w:style>
  <w:style w:type="paragraph" w:styleId="Heading4">
    <w:name w:val="heading 4"/>
    <w:basedOn w:val="Normal"/>
    <w:next w:val="Normal"/>
    <w:qFormat/>
    <w:rsid w:val="005504CD"/>
    <w:pPr>
      <w:keepNext/>
      <w:numPr>
        <w:ilvl w:val="3"/>
        <w:numId w:val="1"/>
      </w:numPr>
      <w:spacing w:before="240" w:after="60"/>
      <w:outlineLvl w:val="3"/>
    </w:pPr>
    <w:rPr>
      <w:b/>
      <w:bCs/>
      <w:sz w:val="28"/>
      <w:szCs w:val="28"/>
    </w:rPr>
  </w:style>
  <w:style w:type="paragraph" w:styleId="Heading5">
    <w:name w:val="heading 5"/>
    <w:basedOn w:val="Normal"/>
    <w:next w:val="Normal"/>
    <w:qFormat/>
    <w:rsid w:val="005504CD"/>
    <w:pPr>
      <w:keepNext/>
      <w:jc w:val="center"/>
      <w:outlineLvl w:val="4"/>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504CD"/>
    <w:rPr>
      <w:color w:val="000080"/>
      <w:u w:val="single"/>
    </w:rPr>
  </w:style>
  <w:style w:type="paragraph" w:customStyle="1" w:styleId="TableContents">
    <w:name w:val="Table Contents"/>
    <w:basedOn w:val="BodyText"/>
    <w:rsid w:val="005504CD"/>
  </w:style>
  <w:style w:type="paragraph" w:customStyle="1" w:styleId="TableHeading">
    <w:name w:val="Table Heading"/>
    <w:basedOn w:val="TableContents"/>
    <w:rsid w:val="005504CD"/>
    <w:pPr>
      <w:jc w:val="center"/>
    </w:pPr>
    <w:rPr>
      <w:b/>
      <w:i/>
    </w:rPr>
  </w:style>
  <w:style w:type="paragraph" w:customStyle="1" w:styleId="ContentsHeading">
    <w:name w:val="Contents Heading"/>
    <w:basedOn w:val="Normal"/>
    <w:rsid w:val="005504CD"/>
    <w:pPr>
      <w:keepNext/>
      <w:spacing w:before="240" w:after="120"/>
    </w:pPr>
    <w:rPr>
      <w:b/>
      <w:sz w:val="32"/>
    </w:rPr>
  </w:style>
  <w:style w:type="paragraph" w:styleId="TOC1">
    <w:name w:val="toc 1"/>
    <w:basedOn w:val="Normal"/>
    <w:uiPriority w:val="39"/>
    <w:rsid w:val="005504CD"/>
    <w:pPr>
      <w:tabs>
        <w:tab w:val="right" w:leader="dot" w:pos="9637"/>
      </w:tabs>
    </w:pPr>
  </w:style>
  <w:style w:type="paragraph" w:styleId="Header">
    <w:name w:val="header"/>
    <w:basedOn w:val="Normal"/>
    <w:rsid w:val="005504CD"/>
    <w:pPr>
      <w:tabs>
        <w:tab w:val="center" w:pos="4153"/>
        <w:tab w:val="right" w:pos="8306"/>
      </w:tabs>
    </w:pPr>
  </w:style>
  <w:style w:type="paragraph" w:styleId="Footer">
    <w:name w:val="footer"/>
    <w:basedOn w:val="Normal"/>
    <w:rsid w:val="005504CD"/>
    <w:pPr>
      <w:tabs>
        <w:tab w:val="center" w:pos="4153"/>
        <w:tab w:val="right" w:pos="8306"/>
      </w:tabs>
    </w:pPr>
  </w:style>
  <w:style w:type="paragraph" w:styleId="BodyText">
    <w:name w:val="Body Text"/>
    <w:basedOn w:val="Normal"/>
    <w:link w:val="BodyTextChar"/>
    <w:rsid w:val="005504CD"/>
    <w:pPr>
      <w:spacing w:after="120"/>
    </w:pPr>
  </w:style>
  <w:style w:type="paragraph" w:styleId="DocumentMap">
    <w:name w:val="Document Map"/>
    <w:basedOn w:val="Normal"/>
    <w:semiHidden/>
    <w:rsid w:val="005504CD"/>
    <w:pPr>
      <w:shd w:val="clear" w:color="auto" w:fill="000080"/>
    </w:pPr>
    <w:rPr>
      <w:rFonts w:ascii="Tahoma" w:hAnsi="Tahoma" w:cs="Tahoma"/>
    </w:rPr>
  </w:style>
  <w:style w:type="paragraph" w:styleId="TOC2">
    <w:name w:val="toc 2"/>
    <w:basedOn w:val="Normal"/>
    <w:next w:val="Normal"/>
    <w:autoRedefine/>
    <w:uiPriority w:val="39"/>
    <w:rsid w:val="005504CD"/>
    <w:pPr>
      <w:ind w:left="220"/>
    </w:pPr>
  </w:style>
  <w:style w:type="paragraph" w:styleId="Caption">
    <w:name w:val="caption"/>
    <w:basedOn w:val="Normal"/>
    <w:next w:val="Normal"/>
    <w:qFormat/>
    <w:rsid w:val="005504CD"/>
    <w:pPr>
      <w:spacing w:before="120" w:after="120"/>
    </w:pPr>
    <w:rPr>
      <w:b/>
      <w:bCs/>
      <w:sz w:val="20"/>
      <w:szCs w:val="20"/>
    </w:rPr>
  </w:style>
  <w:style w:type="character" w:styleId="HTMLAcronym">
    <w:name w:val="HTML Acronym"/>
    <w:basedOn w:val="DefaultParagraphFont"/>
    <w:rsid w:val="005504CD"/>
  </w:style>
  <w:style w:type="paragraph" w:styleId="TOC3">
    <w:name w:val="toc 3"/>
    <w:basedOn w:val="Normal"/>
    <w:next w:val="Normal"/>
    <w:autoRedefine/>
    <w:semiHidden/>
    <w:rsid w:val="005504CD"/>
    <w:pPr>
      <w:ind w:left="440"/>
    </w:pPr>
  </w:style>
  <w:style w:type="paragraph" w:styleId="TOC4">
    <w:name w:val="toc 4"/>
    <w:basedOn w:val="Normal"/>
    <w:next w:val="Normal"/>
    <w:autoRedefine/>
    <w:semiHidden/>
    <w:rsid w:val="005504CD"/>
    <w:pPr>
      <w:ind w:left="660"/>
    </w:pPr>
  </w:style>
  <w:style w:type="paragraph" w:styleId="TOC5">
    <w:name w:val="toc 5"/>
    <w:basedOn w:val="Normal"/>
    <w:next w:val="Normal"/>
    <w:autoRedefine/>
    <w:semiHidden/>
    <w:rsid w:val="005504CD"/>
    <w:pPr>
      <w:ind w:left="880"/>
    </w:pPr>
  </w:style>
  <w:style w:type="paragraph" w:styleId="TOC6">
    <w:name w:val="toc 6"/>
    <w:basedOn w:val="Normal"/>
    <w:next w:val="Normal"/>
    <w:autoRedefine/>
    <w:semiHidden/>
    <w:rsid w:val="005504CD"/>
    <w:pPr>
      <w:ind w:left="1100"/>
    </w:pPr>
  </w:style>
  <w:style w:type="paragraph" w:styleId="TOC7">
    <w:name w:val="toc 7"/>
    <w:basedOn w:val="Normal"/>
    <w:next w:val="Normal"/>
    <w:autoRedefine/>
    <w:semiHidden/>
    <w:rsid w:val="005504CD"/>
    <w:pPr>
      <w:ind w:left="1320"/>
    </w:pPr>
  </w:style>
  <w:style w:type="paragraph" w:styleId="TOC8">
    <w:name w:val="toc 8"/>
    <w:basedOn w:val="Normal"/>
    <w:next w:val="Normal"/>
    <w:autoRedefine/>
    <w:semiHidden/>
    <w:rsid w:val="005504CD"/>
    <w:pPr>
      <w:ind w:left="1540"/>
    </w:pPr>
  </w:style>
  <w:style w:type="paragraph" w:styleId="TOC9">
    <w:name w:val="toc 9"/>
    <w:basedOn w:val="Normal"/>
    <w:next w:val="Normal"/>
    <w:autoRedefine/>
    <w:semiHidden/>
    <w:rsid w:val="005504CD"/>
    <w:pPr>
      <w:ind w:left="1760"/>
    </w:pPr>
  </w:style>
  <w:style w:type="paragraph" w:styleId="BodyTextIndent">
    <w:name w:val="Body Text Indent"/>
    <w:basedOn w:val="Normal"/>
    <w:rsid w:val="005504CD"/>
    <w:pPr>
      <w:ind w:left="144"/>
      <w:jc w:val="both"/>
    </w:pPr>
  </w:style>
  <w:style w:type="paragraph" w:styleId="BodyTextIndent2">
    <w:name w:val="Body Text Indent 2"/>
    <w:basedOn w:val="Normal"/>
    <w:rsid w:val="005504CD"/>
    <w:pPr>
      <w:ind w:left="114"/>
      <w:jc w:val="both"/>
    </w:pPr>
  </w:style>
  <w:style w:type="paragraph" w:styleId="BodyTextIndent3">
    <w:name w:val="Body Text Indent 3"/>
    <w:basedOn w:val="Normal"/>
    <w:rsid w:val="005504CD"/>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 w:type="paragraph" w:styleId="ListParagraph">
    <w:name w:val="List Paragraph"/>
    <w:basedOn w:val="Normal"/>
    <w:uiPriority w:val="34"/>
    <w:qFormat/>
    <w:rsid w:val="00404A2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7A8F3-6379-4E8C-A97E-1207B0EBF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Team Agreement.dotx</Template>
  <TotalTime>332</TotalTime>
  <Pages>14</Pages>
  <Words>2358</Words>
  <Characters>12753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15081</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MELT</dc:creator>
  <cp:lastModifiedBy>Veronika</cp:lastModifiedBy>
  <cp:revision>9</cp:revision>
  <cp:lastPrinted>2007-07-16T01:45:00Z</cp:lastPrinted>
  <dcterms:created xsi:type="dcterms:W3CDTF">2018-02-25T08:35:00Z</dcterms:created>
  <dcterms:modified xsi:type="dcterms:W3CDTF">2018-02-26T11:27:00Z</dcterms:modified>
</cp:coreProperties>
</file>